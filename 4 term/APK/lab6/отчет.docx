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B1C5A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32CB8A2E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4580C640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78426049" w14:textId="77777777" w:rsidR="00774C9B" w:rsidRPr="00774C9B" w:rsidRDefault="00774C9B" w:rsidP="00774C9B">
      <w:pPr>
        <w:rPr>
          <w:sz w:val="28"/>
          <w:lang w:val="ru-RU"/>
        </w:rPr>
      </w:pPr>
    </w:p>
    <w:p w14:paraId="2574C4F6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0BB4CF56" w14:textId="77777777" w:rsidR="00FE3008" w:rsidRPr="00FE3008" w:rsidRDefault="00FE3008" w:rsidP="00FE3008">
      <w:pPr>
        <w:jc w:val="center"/>
        <w:rPr>
          <w:lang w:val="ru-RU"/>
        </w:rPr>
      </w:pPr>
    </w:p>
    <w:p w14:paraId="3282D209" w14:textId="77777777" w:rsidR="00FE3008" w:rsidRPr="00FE3008" w:rsidRDefault="00FE3008" w:rsidP="00FE3008">
      <w:pPr>
        <w:jc w:val="center"/>
        <w:rPr>
          <w:lang w:val="ru-RU"/>
        </w:rPr>
      </w:pPr>
    </w:p>
    <w:p w14:paraId="5FC07B29" w14:textId="77777777" w:rsidR="00FE3008" w:rsidRPr="00FE3008" w:rsidRDefault="00FE3008" w:rsidP="00FE3008">
      <w:pPr>
        <w:jc w:val="center"/>
        <w:rPr>
          <w:lang w:val="ru-RU"/>
        </w:rPr>
      </w:pPr>
    </w:p>
    <w:p w14:paraId="7641B034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5111B2B3" w14:textId="77777777"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2F0167F4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63FDB6D5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175BF641" w14:textId="313DBA19" w:rsidR="00AE31FD" w:rsidRPr="00A76F68" w:rsidRDefault="00C37D13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A76F68" w:rsidRPr="00A76F68">
        <w:rPr>
          <w:rFonts w:ascii="Times New Roman" w:hAnsi="Times New Roman" w:cs="Times New Roman"/>
          <w:sz w:val="32"/>
          <w:szCs w:val="32"/>
          <w:lang w:val="ru-RU"/>
        </w:rPr>
        <w:t>6</w:t>
      </w:r>
    </w:p>
    <w:p w14:paraId="3E02CC2B" w14:textId="77777777" w:rsidR="0044251F" w:rsidRDefault="00AE31FD" w:rsidP="00AE31FD">
      <w:pPr>
        <w:spacing w:after="0"/>
        <w:jc w:val="center"/>
        <w:rPr>
          <w:bCs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44251F">
        <w:rPr>
          <w:bCs/>
          <w:sz w:val="32"/>
          <w:szCs w:val="32"/>
          <w:lang w:val="ru-RU"/>
        </w:rPr>
        <w:t xml:space="preserve">Защищенный и реальный режим процессора. </w:t>
      </w:r>
    </w:p>
    <w:p w14:paraId="0C5F5C13" w14:textId="77777777" w:rsidR="00AE31FD" w:rsidRDefault="0044251F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bCs/>
          <w:sz w:val="32"/>
          <w:szCs w:val="32"/>
          <w:lang w:val="ru-RU"/>
        </w:rPr>
        <w:t>Переход из одного режима в другой и обработка прерываний</w:t>
      </w:r>
      <w:r w:rsidR="00AE31FD"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415BFF32" w14:textId="77777777"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15A0725" w14:textId="77777777" w:rsidR="0044251F" w:rsidRPr="00135776" w:rsidRDefault="0044251F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5D0D215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7185FF2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D25B715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1AED7740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30484D4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F6883CA" w14:textId="77777777"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6794E739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67765E0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D8C18FE" w14:textId="77777777"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Проверил:</w:t>
      </w:r>
    </w:p>
    <w:p w14:paraId="42A7A137" w14:textId="5110C9C5"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A76F68" w:rsidRPr="00A76F68">
        <w:rPr>
          <w:rFonts w:ascii="Times New Roman" w:hAnsi="Times New Roman" w:cs="Times New Roman"/>
          <w:sz w:val="28"/>
          <w:lang w:val="ru-RU"/>
        </w:rPr>
        <w:t>1</w:t>
      </w:r>
      <w:r w:rsidR="00FE3008">
        <w:rPr>
          <w:rFonts w:ascii="Times New Roman" w:hAnsi="Times New Roman" w:cs="Times New Roman"/>
          <w:sz w:val="28"/>
          <w:lang w:val="ru-RU"/>
        </w:rPr>
        <w:t>5050</w:t>
      </w:r>
      <w:r w:rsidR="00931B96" w:rsidRPr="00931B96">
        <w:rPr>
          <w:rFonts w:ascii="Times New Roman" w:hAnsi="Times New Roman" w:cs="Times New Roman"/>
          <w:sz w:val="28"/>
          <w:lang w:val="ru-RU"/>
        </w:rPr>
        <w:t>3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33E085C3" w14:textId="4CE7D77F" w:rsidR="00AE31FD" w:rsidRPr="00651CEE" w:rsidRDefault="00931B96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Ходосевич</w:t>
      </w:r>
      <w:r w:rsidR="00A76F6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М</w:t>
      </w:r>
      <w:r w:rsidR="00A76F68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>А</w:t>
      </w:r>
      <w:r w:rsidR="00A76F68">
        <w:rPr>
          <w:rFonts w:ascii="Times New Roman" w:hAnsi="Times New Roman" w:cs="Times New Roman"/>
          <w:sz w:val="28"/>
          <w:lang w:val="ru-RU"/>
        </w:rPr>
        <w:t>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9C2DB1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14:paraId="477847F5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C6D4BBB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7FF3AF2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585330D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72044B18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9C1BB9A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846BB5F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1C8ED660" w14:textId="75430703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 202</w:t>
      </w:r>
      <w:r w:rsidR="00A76F68">
        <w:rPr>
          <w:rFonts w:ascii="Times New Roman" w:hAnsi="Times New Roman" w:cs="Times New Roman"/>
          <w:sz w:val="28"/>
          <w:lang w:val="ru-RU"/>
        </w:rPr>
        <w:t>3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2EC2D075" w14:textId="77777777" w:rsidR="00BF0978" w:rsidRDefault="000A7B2F" w:rsidP="00BF0978">
      <w:pPr>
        <w:pStyle w:val="Title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02C3D919" w14:textId="77777777" w:rsidR="00BA6D55" w:rsidRDefault="00BA6D55" w:rsidP="00BD7E3A">
      <w:pPr>
        <w:pStyle w:val="Title"/>
        <w:jc w:val="left"/>
        <w:rPr>
          <w:sz w:val="28"/>
          <w:szCs w:val="28"/>
        </w:rPr>
      </w:pPr>
    </w:p>
    <w:p w14:paraId="2E6C373A" w14:textId="77777777"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Написать программу, которая выполняет следующие действия:</w:t>
      </w:r>
    </w:p>
    <w:p w14:paraId="088F66D2" w14:textId="77777777"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- Переход из реального режима в защищенный.</w:t>
      </w:r>
    </w:p>
    <w:p w14:paraId="006839FE" w14:textId="77777777"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- Перехватывает аппаратное прерывание от клавиатуры, в обработчике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которого считываются скан-коды клавиш и выводятся на экран. По нажатию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клавиши «esc» осуществляется обратный переход в реальный режим.</w:t>
      </w:r>
    </w:p>
    <w:p w14:paraId="3985857D" w14:textId="77777777"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- Перехватывает аппаратное прерывание от таймера, в обработчике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которого отсчитывает секунды и выводит их на экран. По истечении времени,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введенного при старте программы осуществляется обратный переход в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реальный режим.</w:t>
      </w:r>
    </w:p>
    <w:p w14:paraId="525ED970" w14:textId="77777777" w:rsidR="003C1E9C" w:rsidRDefault="003C1E9C" w:rsidP="00BD7E3A">
      <w:pPr>
        <w:pStyle w:val="Title"/>
        <w:jc w:val="left"/>
        <w:rPr>
          <w:b w:val="0"/>
          <w:sz w:val="28"/>
          <w:szCs w:val="28"/>
        </w:rPr>
      </w:pPr>
    </w:p>
    <w:p w14:paraId="1BC87B6D" w14:textId="77777777" w:rsidR="00BD7E3A" w:rsidRDefault="00BD7E3A" w:rsidP="00BD7E3A">
      <w:pPr>
        <w:pStyle w:val="Title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7533C0FD" w14:textId="77777777" w:rsidR="00BD7E3A" w:rsidRDefault="00BD7E3A" w:rsidP="00BD7E3A">
      <w:pPr>
        <w:pStyle w:val="Title"/>
        <w:ind w:firstLine="709"/>
        <w:jc w:val="left"/>
        <w:rPr>
          <w:sz w:val="28"/>
          <w:szCs w:val="28"/>
        </w:rPr>
      </w:pPr>
    </w:p>
    <w:p w14:paraId="5D7F932F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1) Вводим время нахождения в защищенном режиме в секундах.</w:t>
      </w:r>
    </w:p>
    <w:p w14:paraId="023E53DC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2) Настраиваем таймер на частоту 20 Гц.</w:t>
      </w:r>
    </w:p>
    <w:p w14:paraId="2C23D3F9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3) Загружаем линейные адреса сегментов в дескрипторы.</w:t>
      </w:r>
    </w:p>
    <w:p w14:paraId="7587C203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4) Загружаем таблицу глобальных дескрипторов в регистр gdtr.</w:t>
      </w:r>
    </w:p>
    <w:p w14:paraId="742AD3AA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5) Запрещаем прерываний.</w:t>
      </w:r>
    </w:p>
    <w:p w14:paraId="2A071439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6) Сохраняем маски прерываний.</w:t>
      </w:r>
    </w:p>
    <w:p w14:paraId="6C9FA519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7) Инициализируем контроллеры.</w:t>
      </w:r>
    </w:p>
    <w:p w14:paraId="438D9A7B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8) Загружаем таблицу дескрипторов исключений в регистр idtr.</w:t>
      </w:r>
    </w:p>
    <w:p w14:paraId="2A6C37D4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9) Переходим в защищенный режим.</w:t>
      </w:r>
    </w:p>
    <w:p w14:paraId="14A67D03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10) Загружаем селекторы в регистры сегментов.</w:t>
      </w:r>
    </w:p>
    <w:p w14:paraId="52168A05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11) Разрешаем прерывания.</w:t>
      </w:r>
    </w:p>
    <w:p w14:paraId="45B9C8EB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12) Производится обработка прерываний от клавиатуры и таймера.</w:t>
      </w:r>
    </w:p>
    <w:p w14:paraId="035DB6D1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13) Запрещаем прерываний.</w:t>
      </w:r>
    </w:p>
    <w:p w14:paraId="3D3B226E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14) Настраиваем теневые регистры сегментов для работы в реальном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режиме.</w:t>
      </w:r>
    </w:p>
    <w:p w14:paraId="20A499C6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15) Переходим в реальный режим.</w:t>
      </w:r>
    </w:p>
    <w:p w14:paraId="65AC032A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16) Восстанавливаем значения сегментов.</w:t>
      </w:r>
    </w:p>
    <w:p w14:paraId="130251FB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17) Восстанавливаем таблицу векторов прерываний.</w:t>
      </w:r>
    </w:p>
    <w:p w14:paraId="5B0FB6FD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18) Инициализируем контроллеры.</w:t>
      </w:r>
    </w:p>
    <w:p w14:paraId="04EBF995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19) Восстанавливаем маски прерываний.</w:t>
      </w:r>
    </w:p>
    <w:p w14:paraId="6BD26B4B" w14:textId="77777777" w:rsidR="00FE0EB7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20) Завершае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м</w:t>
      </w: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.</w:t>
      </w:r>
    </w:p>
    <w:p w14:paraId="026B15DC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</w:p>
    <w:p w14:paraId="613244E7" w14:textId="77777777" w:rsidR="00C90EF1" w:rsidRDefault="00C90EF1" w:rsidP="00C90EF1">
      <w:pPr>
        <w:pStyle w:val="Title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608A43A9" w14:textId="77777777" w:rsidR="00DC6EE6" w:rsidRDefault="00DC6EE6" w:rsidP="00DC6EE6">
      <w:pPr>
        <w:pStyle w:val="Title"/>
        <w:ind w:left="1080"/>
        <w:jc w:val="left"/>
        <w:rPr>
          <w:sz w:val="28"/>
          <w:szCs w:val="28"/>
        </w:rPr>
      </w:pPr>
    </w:p>
    <w:p w14:paraId="335290E6" w14:textId="77777777"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112F50">
        <w:rPr>
          <w:sz w:val="28"/>
          <w:szCs w:val="28"/>
          <w:lang w:val="ru-RU"/>
        </w:rPr>
        <w:t xml:space="preserve">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</w:t>
      </w:r>
      <w:r w:rsidR="00112F50">
        <w:rPr>
          <w:sz w:val="28"/>
          <w:szCs w:val="28"/>
          <w:lang w:val="ru-RU"/>
        </w:rPr>
        <w:t>, реализующей все поставленные задачи.</w:t>
      </w:r>
    </w:p>
    <w:p w14:paraId="018D8D9E" w14:textId="77777777" w:rsidR="00ED38C3" w:rsidRDefault="00ED38C3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2E7E938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.386P</w:t>
      </w:r>
    </w:p>
    <w:p w14:paraId="48EDA30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.MODEL  LARGE</w:t>
      </w:r>
    </w:p>
    <w:p w14:paraId="5F94A08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3DFD7D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1D689A7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CODE_RM segment para use16                      </w:t>
      </w:r>
    </w:p>
    <w:p w14:paraId="50FB948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CODE_RM_BEGIN   = $</w:t>
      </w:r>
    </w:p>
    <w:p w14:paraId="5E7D3D0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assume cs:CODE_RM,DS:DATA,ES:DATA           </w:t>
      </w:r>
    </w:p>
    <w:p w14:paraId="059B34C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START:</w:t>
      </w:r>
    </w:p>
    <w:p w14:paraId="2E4453B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ax,DATA                                 </w:t>
      </w:r>
    </w:p>
    <w:p w14:paraId="0E4D624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ds,ax                                   </w:t>
      </w:r>
    </w:p>
    <w:p w14:paraId="49BF6DB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mov es,ax                          </w:t>
      </w:r>
    </w:p>
    <w:p w14:paraId="4FE018D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dx,MSG_ENTER</w:t>
      </w:r>
    </w:p>
    <w:p w14:paraId="6325950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ah,9h</w:t>
      </w:r>
    </w:p>
    <w:p w14:paraId="33D3B5E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5BF5BF1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INPUT                                  </w:t>
      </w:r>
    </w:p>
    <w:p w14:paraId="7DB00E2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ds:[TIME], al</w:t>
      </w:r>
    </w:p>
    <w:p w14:paraId="661C98C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FILL_CR_0_BUFFER_RM</w:t>
      </w:r>
    </w:p>
    <w:p w14:paraId="721D1E2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dx, BUFFER_CR_0_RM</w:t>
      </w:r>
    </w:p>
    <w:p w14:paraId="621B53B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 9h</w:t>
      </w:r>
    </w:p>
    <w:p w14:paraId="4D66F27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016F888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dx,MSG_HELLO</w:t>
      </w:r>
    </w:p>
    <w:p w14:paraId="2ED68F9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ah,9h</w:t>
      </w:r>
    </w:p>
    <w:p w14:paraId="784EA1A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7B9CE2F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ah,7h</w:t>
      </w:r>
    </w:p>
    <w:p w14:paraId="4CBCFF9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                                   </w:t>
      </w:r>
    </w:p>
    <w:p w14:paraId="09A7260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PREPARE_RTC:                                    </w:t>
      </w:r>
    </w:p>
    <w:p w14:paraId="6C6B3F1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al,0Bh</w:t>
      </w:r>
    </w:p>
    <w:p w14:paraId="695F95E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out 70h,al                                  </w:t>
      </w:r>
    </w:p>
    <w:p w14:paraId="13062B8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al,71h                                  </w:t>
      </w:r>
    </w:p>
    <w:p w14:paraId="6EC018B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or  al,00000100b                            </w:t>
      </w:r>
    </w:p>
    <w:p w14:paraId="5A80A29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out 71h,al                                  </w:t>
      </w:r>
    </w:p>
    <w:p w14:paraId="13EAFFD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ENABLE_A20:                                     </w:t>
      </w:r>
    </w:p>
    <w:p w14:paraId="39655AF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in  al,92h                                                                              </w:t>
      </w:r>
    </w:p>
    <w:p w14:paraId="005F34E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or  al,2                                    </w:t>
      </w:r>
    </w:p>
    <w:p w14:paraId="5F7D823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92h,al           </w:t>
      </w:r>
    </w:p>
    <w:p w14:paraId="6CF890C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SAVE_MASK:                                      </w:t>
      </w:r>
    </w:p>
    <w:p w14:paraId="16D8127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in      al,21h</w:t>
      </w:r>
    </w:p>
    <w:p w14:paraId="7A4A35B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   INT_MASK_M,al                  </w:t>
      </w:r>
    </w:p>
    <w:p w14:paraId="0BFC052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    al,0A1h</w:t>
      </w:r>
    </w:p>
    <w:p w14:paraId="5E5D6D7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   INT_MASK_S,al                 </w:t>
      </w:r>
    </w:p>
    <w:p w14:paraId="413D946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DISABLE_INTERRUPTS:                             </w:t>
      </w:r>
    </w:p>
    <w:p w14:paraId="7273C86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                                         </w:t>
      </w:r>
    </w:p>
    <w:p w14:paraId="5EDCEB9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al,70h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5C46F29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or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al,10000000b                            </w:t>
      </w:r>
    </w:p>
    <w:p w14:paraId="28D4A86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70h,al</w:t>
      </w:r>
    </w:p>
    <w:p w14:paraId="014D375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nop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                                        </w:t>
      </w:r>
    </w:p>
    <w:p w14:paraId="0A508F6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LOAD_GDT:                                       </w:t>
      </w:r>
    </w:p>
    <w:p w14:paraId="4F99F58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ax,DATA</w:t>
      </w:r>
    </w:p>
    <w:p w14:paraId="606D073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dl,ah</w:t>
      </w:r>
    </w:p>
    <w:p w14:paraId="51BB5A0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dh,dh</w:t>
      </w:r>
    </w:p>
    <w:p w14:paraId="1B7947C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shl ax,4</w:t>
      </w:r>
    </w:p>
    <w:p w14:paraId="16C2C46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shr dx,4</w:t>
      </w:r>
    </w:p>
    <w:p w14:paraId="48F6797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si,ax</w:t>
      </w:r>
    </w:p>
    <w:p w14:paraId="329EAB5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di,dx</w:t>
      </w:r>
    </w:p>
    <w:p w14:paraId="0C1FEBA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WRITE_GDT:                                      </w:t>
      </w:r>
    </w:p>
    <w:p w14:paraId="3FA0C86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bx,GDT_GDT</w:t>
      </w:r>
    </w:p>
    <w:p w14:paraId="1634E39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ax,si</w:t>
      </w:r>
    </w:p>
    <w:p w14:paraId="060D1A3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dx,di</w:t>
      </w:r>
    </w:p>
    <w:p w14:paraId="3FB26B9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ax,offset GDT</w:t>
      </w:r>
    </w:p>
    <w:p w14:paraId="3AD67CF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adc dx,0</w:t>
      </w:r>
    </w:p>
    <w:p w14:paraId="5185B66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[bx][S_DESC.BASE_L],ax</w:t>
      </w:r>
    </w:p>
    <w:p w14:paraId="11B4362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[bx][S_DESC.BASE_M],dl</w:t>
      </w:r>
    </w:p>
    <w:p w14:paraId="498D9B9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mov [bx][S_DESC.BASE_H],dh</w:t>
      </w:r>
    </w:p>
    <w:p w14:paraId="589665D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WRITE_CODE_RM:                                  </w:t>
      </w:r>
    </w:p>
    <w:p w14:paraId="1CCCCFB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bx,GDT_CODE_RM</w:t>
      </w:r>
    </w:p>
    <w:p w14:paraId="7849F36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ax,cs</w:t>
      </w:r>
    </w:p>
    <w:p w14:paraId="480A9DC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dh,dh</w:t>
      </w:r>
    </w:p>
    <w:p w14:paraId="5A54283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dl,ah</w:t>
      </w:r>
    </w:p>
    <w:p w14:paraId="6997E46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shl ax,4</w:t>
      </w:r>
    </w:p>
    <w:p w14:paraId="032136A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shr dx,4</w:t>
      </w:r>
    </w:p>
    <w:p w14:paraId="2C398CB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[bx][S_DESC.BASE_L],ax</w:t>
      </w:r>
    </w:p>
    <w:p w14:paraId="36D8143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[bx][S_DESC.BASE_M],dl</w:t>
      </w:r>
    </w:p>
    <w:p w14:paraId="1A8D24C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[bx][S_DESC.BASE_H],dh</w:t>
      </w:r>
    </w:p>
    <w:p w14:paraId="33C8BE1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WRITE_DATA:                                     </w:t>
      </w:r>
    </w:p>
    <w:p w14:paraId="37320D8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bx,GDT_DATA</w:t>
      </w:r>
    </w:p>
    <w:p w14:paraId="163D568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ax,si</w:t>
      </w:r>
    </w:p>
    <w:p w14:paraId="4A2D16C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dx,di</w:t>
      </w:r>
    </w:p>
    <w:p w14:paraId="3ED0217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[bx][S_DESC.BASE_L],ax</w:t>
      </w:r>
    </w:p>
    <w:p w14:paraId="51A1BE0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[bx][S_DESC.BASE_M],dl</w:t>
      </w:r>
    </w:p>
    <w:p w14:paraId="4503276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[bx][S_DESC.BASE_H],dh</w:t>
      </w:r>
    </w:p>
    <w:p w14:paraId="250B314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WRITE_STACK:                                    </w:t>
      </w:r>
    </w:p>
    <w:p w14:paraId="396E0D4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bx, GDT_STACK</w:t>
      </w:r>
    </w:p>
    <w:p w14:paraId="4DFFC47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ax,ss</w:t>
      </w:r>
    </w:p>
    <w:p w14:paraId="681FFB9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dh,dh</w:t>
      </w:r>
    </w:p>
    <w:p w14:paraId="2E04AAB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dl,ah</w:t>
      </w:r>
    </w:p>
    <w:p w14:paraId="041567C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shl ax,4</w:t>
      </w:r>
    </w:p>
    <w:p w14:paraId="4439F89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shr dx,4</w:t>
      </w:r>
    </w:p>
    <w:p w14:paraId="7F03339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[bx][S_DESC.BASE_L],ax</w:t>
      </w:r>
    </w:p>
    <w:p w14:paraId="38DE12A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[bx][S_DESC.BASE_M],dl</w:t>
      </w:r>
    </w:p>
    <w:p w14:paraId="3A7F37F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[bx][S_DESC.BASE_H],dh</w:t>
      </w:r>
    </w:p>
    <w:p w14:paraId="3D92AC4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WRITE_CODE_PM:                                  </w:t>
      </w:r>
    </w:p>
    <w:p w14:paraId="3EE8572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bx,GDT_CODE_PM</w:t>
      </w:r>
    </w:p>
    <w:p w14:paraId="7263EC1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ax,CODE_PM</w:t>
      </w:r>
    </w:p>
    <w:p w14:paraId="7E665E9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dh,dh</w:t>
      </w:r>
    </w:p>
    <w:p w14:paraId="3848A8E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dl,ah</w:t>
      </w:r>
    </w:p>
    <w:p w14:paraId="5684166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shl ax,4</w:t>
      </w:r>
    </w:p>
    <w:p w14:paraId="245C7CF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shr dx,4</w:t>
      </w:r>
    </w:p>
    <w:p w14:paraId="0B3383E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[bx][S_DESC.BASE_L],ax</w:t>
      </w:r>
    </w:p>
    <w:p w14:paraId="5258CD4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[bx][S_DESC.BASE_M],dl</w:t>
      </w:r>
    </w:p>
    <w:p w14:paraId="33C8D14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[bx][S_DESC.BASE_H],dh        </w:t>
      </w:r>
    </w:p>
    <w:p w14:paraId="3A113D2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WRITE_IDT:                                   </w:t>
      </w:r>
    </w:p>
    <w:p w14:paraId="4263C90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bx,GDT_IDT</w:t>
      </w:r>
    </w:p>
    <w:p w14:paraId="0923CC7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ax,si</w:t>
      </w:r>
    </w:p>
    <w:p w14:paraId="3D66B5A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dx,di</w:t>
      </w:r>
    </w:p>
    <w:p w14:paraId="2854E1F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ax,OFFSET IDT</w:t>
      </w:r>
    </w:p>
    <w:p w14:paraId="5B6E00C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adc dx,0</w:t>
      </w:r>
    </w:p>
    <w:p w14:paraId="2620745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[bx][S_DESC.BASE_L],ax</w:t>
      </w:r>
    </w:p>
    <w:p w14:paraId="461AE65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[bx][S_DESC.BASE_M],dl</w:t>
      </w:r>
    </w:p>
    <w:p w14:paraId="1104A50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[bx][S_DESC.BASE_H],dh        </w:t>
      </w:r>
    </w:p>
    <w:p w14:paraId="7A3BC13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IDTR.IDT_L,ax</w:t>
      </w:r>
    </w:p>
    <w:p w14:paraId="616FC28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IDTR.IDT_H,dx</w:t>
      </w:r>
    </w:p>
    <w:p w14:paraId="1787935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FILL_IDT:        </w:t>
      </w:r>
      <w:r w:rsidR="008162EA"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</w:t>
      </w:r>
    </w:p>
    <w:p w14:paraId="472C043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0123456789ABCDEF                 </w:t>
      </w:r>
    </w:p>
    <w:p w14:paraId="7EAB6243" w14:textId="77777777" w:rsidR="00C32C98" w:rsidRPr="00C32C98" w:rsidRDefault="008162EA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="00C32C98" w:rsidRPr="00C32C98">
        <w:rPr>
          <w:rFonts w:ascii="Courier New" w:eastAsia="Times New Roman" w:hAnsi="Courier New" w:cs="Courier New"/>
          <w:bCs/>
          <w:szCs w:val="24"/>
          <w:lang w:eastAsia="ru-RU"/>
        </w:rPr>
        <w:t>lea eax, EXC_0&amp;N</w:t>
      </w:r>
    </w:p>
    <w:p w14:paraId="0FE596D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    mov IDT_0&amp;N.OFFS_L,ax</w:t>
      </w:r>
    </w:p>
    <w:p w14:paraId="75D831D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shr eax, 16</w:t>
      </w:r>
    </w:p>
    <w:p w14:paraId="01FCAB0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IDT_0&amp;N.OFFS_H,ax</w:t>
      </w:r>
    </w:p>
    <w:p w14:paraId="5539B55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</w:p>
    <w:p w14:paraId="21EF5C6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0123456789ABCDEF                 </w:t>
      </w:r>
    </w:p>
    <w:p w14:paraId="76B8749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eax, EXC_1&amp;N</w:t>
      </w:r>
    </w:p>
    <w:p w14:paraId="1D5DC64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IDT_1&amp;N.OFFS_L,ax</w:t>
      </w:r>
    </w:p>
    <w:p w14:paraId="318BA02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shr eax, 16</w:t>
      </w:r>
    </w:p>
    <w:p w14:paraId="548AD6C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IDT_1&amp;N.OFFS_H,ax</w:t>
      </w:r>
    </w:p>
    <w:p w14:paraId="6D5E3A0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</w:p>
    <w:p w14:paraId="52E4FF0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6196DC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eax, TIMER_HANDLER                      </w:t>
      </w:r>
    </w:p>
    <w:p w14:paraId="0894BC1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8162EA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IDT_TIMER.OFFS_L,ax</w:t>
      </w:r>
    </w:p>
    <w:p w14:paraId="4D00878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shr eax, 16</w:t>
      </w:r>
    </w:p>
    <w:p w14:paraId="285D648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IDT_TIMER.OFFS_H,ax</w:t>
      </w:r>
    </w:p>
    <w:p w14:paraId="21E7226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B1FB79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lea eax, KEYBOARD_HANDLER                   </w:t>
      </w:r>
    </w:p>
    <w:p w14:paraId="4AD1E99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8162EA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IDT_KEYBOARD.OFFS_L,ax</w:t>
      </w:r>
    </w:p>
    <w:p w14:paraId="71FB8E1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shr eax, 16</w:t>
      </w:r>
    </w:p>
    <w:p w14:paraId="5A85E2D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IDT_KEYBOARD.OFFS_H,ax</w:t>
      </w:r>
    </w:p>
    <w:p w14:paraId="5D5C22A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2AA44A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234567                           </w:t>
      </w:r>
    </w:p>
    <w:p w14:paraId="49176D7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lea eax,IDLE_IRQ_MASTER</w:t>
      </w:r>
    </w:p>
    <w:p w14:paraId="22CE4E3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IDT_2&amp;N.OFFS_L, AX</w:t>
      </w:r>
    </w:p>
    <w:p w14:paraId="5F9A3B8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shr eax,16</w:t>
      </w:r>
    </w:p>
    <w:p w14:paraId="3AE9F3A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IDT_2&amp;N.OFFS_H, AX</w:t>
      </w:r>
    </w:p>
    <w:p w14:paraId="3C34DFB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</w:p>
    <w:p w14:paraId="5377B3C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323948B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89ABCDEF                         </w:t>
      </w:r>
    </w:p>
    <w:p w14:paraId="5AA66EE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eax,IDLE_IRQ_SLAVE</w:t>
      </w:r>
    </w:p>
    <w:p w14:paraId="3DF8EA5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IDT_2&amp;N.OFFS_L,ax</w:t>
      </w:r>
    </w:p>
    <w:p w14:paraId="11429FF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shr eax,16</w:t>
      </w:r>
    </w:p>
    <w:p w14:paraId="44006FF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IDT_2&amp;N.OFFS_H,ax</w:t>
      </w:r>
    </w:p>
    <w:p w14:paraId="5FD46CB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endm</w:t>
      </w:r>
    </w:p>
    <w:p w14:paraId="735C5AD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lgdt fword ptr GDT_GDT                      </w:t>
      </w:r>
    </w:p>
    <w:p w14:paraId="39169FB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lidt fword ptr IDTR                         </w:t>
      </w:r>
    </w:p>
    <w:p w14:paraId="33F9D14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eax,cr0                                 </w:t>
      </w:r>
    </w:p>
    <w:p w14:paraId="11DE413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or  al,00000001b                            </w:t>
      </w:r>
    </w:p>
    <w:p w14:paraId="1678020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cr0,eax                                 </w:t>
      </w:r>
    </w:p>
    <w:p w14:paraId="14F3228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OVERLOAD_CS:                                    </w:t>
      </w:r>
    </w:p>
    <w:p w14:paraId="4E80A0A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 0eah                                    </w:t>
      </w:r>
    </w:p>
    <w:p w14:paraId="379F4FE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dw  offset OVERLOAD_SEGMENT_REGISTERS       </w:t>
      </w:r>
    </w:p>
    <w:p w14:paraId="75C91DB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dw  CODE_RM_DESC        </w:t>
      </w:r>
    </w:p>
    <w:p w14:paraId="3F85FCA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OVERLOAD_SEGMENT_REGISTERS:                     </w:t>
      </w:r>
    </w:p>
    <w:p w14:paraId="123A603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ax,DATA_DESC                            </w:t>
      </w:r>
    </w:p>
    <w:p w14:paraId="648A1E1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ds,ax                                   </w:t>
      </w:r>
    </w:p>
    <w:p w14:paraId="21B1E2E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es,ax                                   </w:t>
      </w:r>
    </w:p>
    <w:p w14:paraId="405988E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ax,STACK_DESC                           </w:t>
      </w:r>
    </w:p>
    <w:p w14:paraId="45E53A5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ss,ax                                   </w:t>
      </w:r>
    </w:p>
    <w:p w14:paraId="05FB04B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ax,ax</w:t>
      </w:r>
    </w:p>
    <w:p w14:paraId="09F0279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fs,ax                                   </w:t>
      </w:r>
    </w:p>
    <w:p w14:paraId="5D2C6AA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gs,ax                                   </w:t>
      </w:r>
    </w:p>
    <w:p w14:paraId="0C057B5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lldt ax                                     </w:t>
      </w:r>
    </w:p>
    <w:p w14:paraId="4959822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PREPARE_TO_RETURN:                              </w:t>
      </w:r>
    </w:p>
    <w:p w14:paraId="09E42D2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cs                                     </w:t>
      </w:r>
    </w:p>
    <w:p w14:paraId="11A4F01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offset B</w:t>
      </w:r>
      <w:r w:rsidR="008162EA"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ACK_TO_RM                      </w:t>
      </w:r>
    </w:p>
    <w:p w14:paraId="7F9C2BD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edi,ENTER_PM                           </w:t>
      </w:r>
    </w:p>
    <w:p w14:paraId="254A2CB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eax,CODE_PM_DESC                       </w:t>
      </w:r>
    </w:p>
    <w:p w14:paraId="29A189F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eax                                    </w:t>
      </w:r>
    </w:p>
    <w:p w14:paraId="3537D39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edi                                    </w:t>
      </w:r>
    </w:p>
    <w:p w14:paraId="39BD9E3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REINITIALIAZE_CONTROLLER_FOR_PM:                </w:t>
      </w:r>
    </w:p>
    <w:p w14:paraId="3A6BE46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al,00010001b                            </w:t>
      </w:r>
    </w:p>
    <w:p w14:paraId="5825E1E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20h,al                                  </w:t>
      </w:r>
    </w:p>
    <w:p w14:paraId="4058A51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0A0h,al                                 </w:t>
      </w:r>
    </w:p>
    <w:p w14:paraId="23C1A64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al,20h                                  </w:t>
      </w:r>
    </w:p>
    <w:p w14:paraId="57153D4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21h,al                                  </w:t>
      </w:r>
    </w:p>
    <w:p w14:paraId="64DD735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al,28h                                  </w:t>
      </w:r>
    </w:p>
    <w:p w14:paraId="1E9E853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0A1h,al                                 </w:t>
      </w:r>
    </w:p>
    <w:p w14:paraId="4269095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al,04h                                  </w:t>
      </w:r>
    </w:p>
    <w:p w14:paraId="5298F6B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21h,al       </w:t>
      </w:r>
    </w:p>
    <w:p w14:paraId="513DEB0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al,02h                                  </w:t>
      </w:r>
    </w:p>
    <w:p w14:paraId="4F6F356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0A1h,al      </w:t>
      </w:r>
    </w:p>
    <w:p w14:paraId="785F940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al,11h                                  </w:t>
      </w:r>
    </w:p>
    <w:p w14:paraId="05BF409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21h,al        </w:t>
      </w:r>
    </w:p>
    <w:p w14:paraId="151E9FF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al,01h                                  </w:t>
      </w:r>
    </w:p>
    <w:p w14:paraId="52EC049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0A1h,al       </w:t>
      </w:r>
    </w:p>
    <w:p w14:paraId="4379461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 0                                   </w:t>
      </w:r>
    </w:p>
    <w:p w14:paraId="1E819D8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21h,al                                  </w:t>
      </w:r>
    </w:p>
    <w:p w14:paraId="6D85AD2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0A1h,al                                 </w:t>
      </w:r>
    </w:p>
    <w:p w14:paraId="3C50418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ENABLE_INTERRUPTS_0:                            </w:t>
      </w:r>
    </w:p>
    <w:p w14:paraId="6DEDBC6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al,70h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5462247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and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al,01111111b                            </w:t>
      </w:r>
    </w:p>
    <w:p w14:paraId="541CFFA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out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70h,al</w:t>
      </w:r>
    </w:p>
    <w:p w14:paraId="7788AC7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nop</w:t>
      </w:r>
    </w:p>
    <w:p w14:paraId="514E3D2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sti                                         </w:t>
      </w:r>
    </w:p>
    <w:p w14:paraId="418D0A3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GO_TO_CODE_PM:                                  </w:t>
      </w:r>
    </w:p>
    <w:p w14:paraId="5ACD9BE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8162EA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db 66h                                      </w:t>
      </w:r>
    </w:p>
    <w:p w14:paraId="1CE3929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retf</w:t>
      </w:r>
    </w:p>
    <w:p w14:paraId="617A726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3182EBC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BACK_TO_RM:                                     </w:t>
      </w:r>
    </w:p>
    <w:p w14:paraId="069CD4E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                                         </w:t>
      </w:r>
    </w:p>
    <w:p w14:paraId="49A0ECC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al,70h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                                </w:t>
      </w:r>
    </w:p>
    <w:p w14:paraId="3DA7502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or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AL,10000000b                            </w:t>
      </w:r>
    </w:p>
    <w:p w14:paraId="56B9B55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out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70h,AL</w:t>
      </w:r>
    </w:p>
    <w:p w14:paraId="2D6DA82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nop</w:t>
      </w:r>
    </w:p>
    <w:p w14:paraId="62D90E8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REINITIALISE_CONTROLLER:                        </w:t>
      </w:r>
    </w:p>
    <w:p w14:paraId="3C0F1E8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al,00010001b                            </w:t>
      </w:r>
    </w:p>
    <w:p w14:paraId="2B12A71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20h,al                                  </w:t>
      </w:r>
    </w:p>
    <w:p w14:paraId="05A1D25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0A0h,al                                 </w:t>
      </w:r>
    </w:p>
    <w:p w14:paraId="2C0FF08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al,8h                                   </w:t>
      </w:r>
    </w:p>
    <w:p w14:paraId="7A8C6F5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21h,al                                  </w:t>
      </w:r>
    </w:p>
    <w:p w14:paraId="789780A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al,70h                                  </w:t>
      </w:r>
    </w:p>
    <w:p w14:paraId="672FFEE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0A1h,al                                 </w:t>
      </w:r>
    </w:p>
    <w:p w14:paraId="3752DB9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al,04h                                  </w:t>
      </w:r>
    </w:p>
    <w:p w14:paraId="00BE99A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out 21h,al       </w:t>
      </w:r>
    </w:p>
    <w:p w14:paraId="2B1A64A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al,02h                                  </w:t>
      </w:r>
    </w:p>
    <w:p w14:paraId="2E95311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0A1h,al      </w:t>
      </w:r>
    </w:p>
    <w:p w14:paraId="2C89287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al,11h                                  </w:t>
      </w:r>
    </w:p>
    <w:p w14:paraId="24E15A8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21h,al        </w:t>
      </w:r>
    </w:p>
    <w:p w14:paraId="745A6BE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al,01h                                  </w:t>
      </w:r>
    </w:p>
    <w:p w14:paraId="4BE98AD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0A1h,al</w:t>
      </w:r>
    </w:p>
    <w:p w14:paraId="5980322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PREPARE_SEGMENTS:                               </w:t>
      </w:r>
    </w:p>
    <w:p w14:paraId="26109FB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GDT_CODE_RM.LIMIT,0FFFFh                </w:t>
      </w:r>
    </w:p>
    <w:p w14:paraId="66CB128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GDT_DATA.LIMIT,0FFFFh                   </w:t>
      </w:r>
    </w:p>
    <w:p w14:paraId="1791CA7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GDT_STACK.LIMIT,0FFFFh                  </w:t>
      </w:r>
    </w:p>
    <w:p w14:paraId="4F10E46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 0EAH                                    </w:t>
      </w:r>
    </w:p>
    <w:p w14:paraId="56177E4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dw  offset CONTINUE</w:t>
      </w:r>
    </w:p>
    <w:p w14:paraId="5E54B72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dw  CODE_RM_DESC                            </w:t>
      </w:r>
    </w:p>
    <w:p w14:paraId="7303E81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CONTINUE:</w:t>
      </w:r>
    </w:p>
    <w:p w14:paraId="77EC147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ax,DATA_DESC                            </w:t>
      </w:r>
    </w:p>
    <w:p w14:paraId="36DA368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mov ds,ax                                   </w:t>
      </w:r>
    </w:p>
    <w:p w14:paraId="6C69D6E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es,ax                                   </w:t>
      </w:r>
    </w:p>
    <w:p w14:paraId="3365D57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fs,ax                                   </w:t>
      </w:r>
    </w:p>
    <w:p w14:paraId="64BB6B7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gs,ax                                   </w:t>
      </w:r>
    </w:p>
    <w:p w14:paraId="0517367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ax,STACK_DESC</w:t>
      </w:r>
    </w:p>
    <w:p w14:paraId="6690179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ss,ax                                   </w:t>
      </w:r>
    </w:p>
    <w:p w14:paraId="40E6D35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ENABLE_REAL_MODE:                               </w:t>
      </w:r>
    </w:p>
    <w:p w14:paraId="7246099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eax,cr0</w:t>
      </w:r>
    </w:p>
    <w:p w14:paraId="03E9E78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and al,11111110b                            </w:t>
      </w:r>
    </w:p>
    <w:p w14:paraId="3F63F69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mov cr0,eax                        </w:t>
      </w:r>
    </w:p>
    <w:p w14:paraId="78F7E2C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 0EAH</w:t>
      </w:r>
    </w:p>
    <w:p w14:paraId="58C504E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dw  offset CONTINUE2</w:t>
      </w:r>
    </w:p>
    <w:p w14:paraId="1958F1F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dw  CODE_RM</w:t>
      </w:r>
    </w:p>
    <w:p w14:paraId="0446B25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CONTINUE2:                                 </w:t>
      </w:r>
    </w:p>
    <w:p w14:paraId="2733D2B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ax,STACK_A</w:t>
      </w:r>
    </w:p>
    <w:p w14:paraId="0A27E25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ss,ax                      </w:t>
      </w:r>
    </w:p>
    <w:p w14:paraId="3723FDD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ax,DATA</w:t>
      </w:r>
    </w:p>
    <w:p w14:paraId="7ACE558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ds,ax                      </w:t>
      </w:r>
    </w:p>
    <w:p w14:paraId="58B42B3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es,ax</w:t>
      </w:r>
    </w:p>
    <w:p w14:paraId="12EB54C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ax,ax</w:t>
      </w:r>
    </w:p>
    <w:p w14:paraId="691FD75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fs,ax</w:t>
      </w:r>
    </w:p>
    <w:p w14:paraId="0595134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gs,ax</w:t>
      </w:r>
    </w:p>
    <w:p w14:paraId="4311492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IDTR.LIMIT, 3FFH                </w:t>
      </w:r>
    </w:p>
    <w:p w14:paraId="092F7BF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dword ptr  IDTR+2, 0            </w:t>
      </w:r>
    </w:p>
    <w:p w14:paraId="7DB45C3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lidt fword ptr IDTR                 </w:t>
      </w:r>
    </w:p>
    <w:p w14:paraId="0B41C85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REPEAIR_MASK:                                   </w:t>
      </w:r>
    </w:p>
    <w:p w14:paraId="75AFE49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al,INT_MASK_M</w:t>
      </w:r>
    </w:p>
    <w:p w14:paraId="77E20C2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21h,al                                  </w:t>
      </w:r>
    </w:p>
    <w:p w14:paraId="35FA6D4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al,INT_MASK_S</w:t>
      </w:r>
    </w:p>
    <w:p w14:paraId="633ED63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out 0A1h,al                                 </w:t>
      </w:r>
    </w:p>
    <w:p w14:paraId="7CAC05B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ENABLE_INTERRUPTS:                              </w:t>
      </w:r>
    </w:p>
    <w:p w14:paraId="6E65321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al,70h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3B3FCE7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and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al,01111111b                            </w:t>
      </w:r>
    </w:p>
    <w:p w14:paraId="19E0559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out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70h,al</w:t>
      </w:r>
    </w:p>
    <w:p w14:paraId="4E3F673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nop</w:t>
      </w:r>
    </w:p>
    <w:p w14:paraId="7167135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sti                                         </w:t>
      </w:r>
    </w:p>
    <w:p w14:paraId="1A5D446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DISABLE_A20:                                    </w:t>
      </w:r>
    </w:p>
    <w:p w14:paraId="0715D09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al,92h</w:t>
      </w:r>
    </w:p>
    <w:p w14:paraId="6AF06BB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and al,11111101b                            </w:t>
      </w:r>
    </w:p>
    <w:p w14:paraId="246198D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92h, al</w:t>
      </w:r>
    </w:p>
    <w:p w14:paraId="4F32051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EXIT:                                           </w:t>
      </w:r>
    </w:p>
    <w:p w14:paraId="4CFB178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ax,3h</w:t>
      </w:r>
    </w:p>
    <w:p w14:paraId="57C288C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10H                                         </w:t>
      </w:r>
    </w:p>
    <w:p w14:paraId="5D0557D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dx,MSG_EXIT</w:t>
      </w:r>
    </w:p>
    <w:p w14:paraId="3107930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ah,9h</w:t>
      </w:r>
    </w:p>
    <w:p w14:paraId="0A9FFE5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                                    </w:t>
      </w:r>
    </w:p>
    <w:p w14:paraId="36ECE2B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8C2462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FILL_CR_0_BUFFER_RM                    </w:t>
      </w:r>
    </w:p>
    <w:p w14:paraId="100AC89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dx, BUFFER_CR_0_RM</w:t>
      </w:r>
    </w:p>
    <w:p w14:paraId="08BE5B6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 9h</w:t>
      </w:r>
    </w:p>
    <w:p w14:paraId="09C5D67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05C053D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3E5E229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ax,4C00h</w:t>
      </w:r>
    </w:p>
    <w:p w14:paraId="3C611A5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                                    </w:t>
      </w:r>
    </w:p>
    <w:p w14:paraId="743CA3F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56B408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E984AF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INPUT proc near                                 </w:t>
      </w:r>
    </w:p>
    <w:p w14:paraId="03800B1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ah,0ah</w:t>
      </w:r>
    </w:p>
    <w:p w14:paraId="62356D4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di,di</w:t>
      </w:r>
    </w:p>
    <w:p w14:paraId="36AD4DE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dx,offset ds:[INPUT_TIME]</w:t>
      </w:r>
    </w:p>
    <w:p w14:paraId="319250F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5539CAF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dl,0ah</w:t>
      </w:r>
    </w:p>
    <w:p w14:paraId="252CED8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ah,02</w:t>
      </w:r>
    </w:p>
    <w:p w14:paraId="47A2296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</w:t>
      </w:r>
    </w:p>
    <w:p w14:paraId="331BB6A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493A004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si,offset INPUT_TIME+2 </w:t>
      </w:r>
    </w:p>
    <w:p w14:paraId="512969B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cmp byte ptr [si],"-" </w:t>
      </w:r>
    </w:p>
    <w:p w14:paraId="3CC8E3E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jnz ii1</w:t>
      </w:r>
    </w:p>
    <w:p w14:paraId="01DCC42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di,1 </w:t>
      </w:r>
    </w:p>
    <w:p w14:paraId="0D5DE9D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inc si   </w:t>
      </w:r>
    </w:p>
    <w:p w14:paraId="66E045C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II1:</w:t>
      </w:r>
    </w:p>
    <w:p w14:paraId="44E2CDD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ax,ax</w:t>
      </w:r>
    </w:p>
    <w:p w14:paraId="4C00BC4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bx,10  </w:t>
      </w:r>
    </w:p>
    <w:p w14:paraId="5343C89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II2:</w:t>
      </w:r>
    </w:p>
    <w:p w14:paraId="6A72DF5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cl,[si]</w:t>
      </w:r>
    </w:p>
    <w:p w14:paraId="53EEAC9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cmp cl,0dh </w:t>
      </w:r>
    </w:p>
    <w:p w14:paraId="066058E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jz ii3</w:t>
      </w:r>
    </w:p>
    <w:p w14:paraId="394052C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cmp cl,'0' </w:t>
      </w:r>
    </w:p>
    <w:p w14:paraId="73B4EF4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jl er</w:t>
      </w:r>
    </w:p>
    <w:p w14:paraId="7F4CD6E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cmp cl,'9' </w:t>
      </w:r>
    </w:p>
    <w:p w14:paraId="41DD40D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ja er</w:t>
      </w:r>
    </w:p>
    <w:p w14:paraId="600D921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</w:p>
    <w:p w14:paraId="03AA13E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sub cl,'0' </w:t>
      </w:r>
    </w:p>
    <w:p w14:paraId="2EC9A04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mul bx     </w:t>
      </w:r>
    </w:p>
    <w:p w14:paraId="081712E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ax,cx  </w:t>
      </w:r>
    </w:p>
    <w:p w14:paraId="783CB72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inc si     </w:t>
      </w:r>
    </w:p>
    <w:p w14:paraId="4C4A41F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jmp ii2    </w:t>
      </w:r>
    </w:p>
    <w:p w14:paraId="57D12D3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ER:   </w:t>
      </w:r>
    </w:p>
    <w:p w14:paraId="0EC18A2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mov dx, offset MSG_ERROR</w:t>
      </w:r>
    </w:p>
    <w:p w14:paraId="31DEB45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ah,09</w:t>
      </w:r>
    </w:p>
    <w:p w14:paraId="47B95F3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2D85E91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20h</w:t>
      </w:r>
    </w:p>
    <w:p w14:paraId="054BEEB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II3:</w:t>
      </w:r>
    </w:p>
    <w:p w14:paraId="4D12011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46C130B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INPUT endp</w:t>
      </w:r>
    </w:p>
    <w:p w14:paraId="7C77AAE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5E3935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FILL_CR_0_BUFFER_RM proc near</w:t>
      </w:r>
    </w:p>
    <w:p w14:paraId="5698588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push eax</w:t>
      </w:r>
    </w:p>
    <w:p w14:paraId="2D8930C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push esi</w:t>
      </w:r>
    </w:p>
    <w:p w14:paraId="0320EDD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push dx</w:t>
      </w:r>
    </w:p>
    <w:p w14:paraId="2150A5F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DFB1D2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eax, cr0</w:t>
      </w:r>
    </w:p>
    <w:p w14:paraId="1599D1F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xor dx, dx</w:t>
      </w:r>
    </w:p>
    <w:p w14:paraId="491882B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cx, 32</w:t>
      </w:r>
    </w:p>
    <w:p w14:paraId="4C5B70B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lea esi, BUFFER_CR_0_RM</w:t>
      </w:r>
    </w:p>
    <w:p w14:paraId="6B00B65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fill_cr_0_loop_rm:</w:t>
      </w:r>
    </w:p>
    <w:p w14:paraId="1560CE0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dl, al</w:t>
      </w:r>
    </w:p>
    <w:p w14:paraId="3DCBA31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shl dl, 7</w:t>
      </w:r>
    </w:p>
    <w:p w14:paraId="483CF2C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shr dl, 7</w:t>
      </w:r>
    </w:p>
    <w:p w14:paraId="653A064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shr eax, 1</w:t>
      </w:r>
    </w:p>
    <w:p w14:paraId="7E0F605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add dl, 48 </w:t>
      </w:r>
    </w:p>
    <w:p w14:paraId="2EEF597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[esi], dl</w:t>
      </w:r>
    </w:p>
    <w:p w14:paraId="2F49350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inc esi</w:t>
      </w:r>
    </w:p>
    <w:p w14:paraId="268429D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xor dl, dl</w:t>
      </w:r>
    </w:p>
    <w:p w14:paraId="3746880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loop fill_cr_0_loop_rm</w:t>
      </w:r>
    </w:p>
    <w:p w14:paraId="27DC793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022E73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pop dx</w:t>
      </w:r>
    </w:p>
    <w:p w14:paraId="660CA6E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pop esi</w:t>
      </w:r>
    </w:p>
    <w:p w14:paraId="0E6B02A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pop eax</w:t>
      </w:r>
    </w:p>
    <w:p w14:paraId="3A5145E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ret</w:t>
      </w:r>
    </w:p>
    <w:p w14:paraId="5AF3F0E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FILL_CR_0_BUFFER_RM endp</w:t>
      </w:r>
    </w:p>
    <w:p w14:paraId="5B6DD86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0131B3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SIZE_CODE_RM    = ($ - CODE_RM_BEGIN)           </w:t>
      </w:r>
    </w:p>
    <w:p w14:paraId="1807F13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3BE65F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CODE_RM ends</w:t>
      </w:r>
    </w:p>
    <w:p w14:paraId="3A5B508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C2E59E3" w14:textId="77777777" w:rsidR="00C32C98" w:rsidRPr="00394AE5" w:rsidRDefault="00C32C98" w:rsidP="00080EC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93B2E6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CODE_PM  segment para use32</w:t>
      </w:r>
    </w:p>
    <w:p w14:paraId="6E71316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CODE_PM_BEGIN   = $</w:t>
      </w:r>
    </w:p>
    <w:p w14:paraId="0781884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assume cs:CODE_PM,ds:DATA,es:DATA           </w:t>
      </w:r>
    </w:p>
    <w:p w14:paraId="0F56AEE5" w14:textId="77777777" w:rsidR="00080ECE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80ECE">
        <w:rPr>
          <w:rFonts w:ascii="Courier New" w:eastAsia="Times New Roman" w:hAnsi="Courier New" w:cs="Courier New"/>
          <w:bCs/>
          <w:szCs w:val="24"/>
          <w:lang w:eastAsia="ru-RU"/>
        </w:rPr>
        <w:t xml:space="preserve">ENTER_PM:                                           </w:t>
      </w:r>
    </w:p>
    <w:p w14:paraId="0B802E28" w14:textId="77777777" w:rsidR="00C32C98" w:rsidRPr="00080ECE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80ECE">
        <w:rPr>
          <w:rFonts w:ascii="Courier New" w:eastAsia="Times New Roman" w:hAnsi="Courier New" w:cs="Courier New"/>
          <w:bCs/>
          <w:szCs w:val="24"/>
          <w:lang w:eastAsia="ru-RU"/>
        </w:rPr>
        <w:t xml:space="preserve">call CLRSCR                                 </w:t>
      </w:r>
    </w:p>
    <w:p w14:paraId="4F77796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 edi,edi                                </w:t>
      </w:r>
    </w:p>
    <w:p w14:paraId="3578C86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esi,MSG_HELLO_PM                       </w:t>
      </w:r>
    </w:p>
    <w:p w14:paraId="75ACA713" w14:textId="77777777" w:rsidR="00C32C98" w:rsidRPr="00080ECE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80EC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                    </w:t>
      </w:r>
    </w:p>
    <w:p w14:paraId="7B9282AD" w14:textId="77777777" w:rsidR="00080ECE" w:rsidRPr="00080ECE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80ECE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 edi,160                                </w:t>
      </w:r>
    </w:p>
    <w:p w14:paraId="3EAC33F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80EC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lea  esi,MSG_KEYBOARD</w:t>
      </w:r>
    </w:p>
    <w:p w14:paraId="6F51593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                    </w:t>
      </w:r>
    </w:p>
    <w:p w14:paraId="1ED8D42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edi,320</w:t>
      </w:r>
    </w:p>
    <w:p w14:paraId="7F4F73C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esi,MSG_TIME</w:t>
      </w:r>
    </w:p>
    <w:p w14:paraId="26192EB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call BUFFER_OUTPUT                          </w:t>
      </w:r>
    </w:p>
    <w:p w14:paraId="2F22474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edi,480</w:t>
      </w:r>
    </w:p>
    <w:p w14:paraId="5114262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esi,MSG_COUNT</w:t>
      </w:r>
    </w:p>
    <w:p w14:paraId="0D07D5E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</w:t>
      </w:r>
    </w:p>
    <w:p w14:paraId="00A683F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F2194A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FILL_CR_0_BUFFER</w:t>
      </w:r>
    </w:p>
    <w:p w14:paraId="16501F5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edi, 640</w:t>
      </w:r>
    </w:p>
    <w:p w14:paraId="1ACFF23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esi, BUFFER_CR_0</w:t>
      </w:r>
    </w:p>
    <w:p w14:paraId="368BE56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</w:t>
      </w:r>
    </w:p>
    <w:p w14:paraId="2FEBC80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3660B4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7CCBDFA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DS:[COUNT],0</w:t>
      </w:r>
    </w:p>
    <w:p w14:paraId="3451398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WAITING_ESC:                                    </w:t>
      </w:r>
    </w:p>
    <w:p w14:paraId="2B19D58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jmp  WAITING_ESC                            </w:t>
      </w:r>
    </w:p>
    <w:p w14:paraId="192166D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EXIT_PM:                                        </w:t>
      </w:r>
    </w:p>
    <w:p w14:paraId="31726AC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66H</w:t>
      </w:r>
    </w:p>
    <w:p w14:paraId="0D76D14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retf                                        </w:t>
      </w:r>
    </w:p>
    <w:p w14:paraId="2248204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EXIT_FROM_INTERRUPT:                            </w:t>
      </w:r>
    </w:p>
    <w:p w14:paraId="440A610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popad</w:t>
      </w:r>
    </w:p>
    <w:p w14:paraId="5D39870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es</w:t>
      </w:r>
    </w:p>
    <w:p w14:paraId="02FE4C4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ds</w:t>
      </w:r>
    </w:p>
    <w:p w14:paraId="70C0D16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eax                                     </w:t>
      </w:r>
    </w:p>
    <w:p w14:paraId="302E2A3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pop eax                                     </w:t>
      </w:r>
    </w:p>
    <w:p w14:paraId="76159F8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eax                                     </w:t>
      </w:r>
    </w:p>
    <w:p w14:paraId="3696A07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sti                                         </w:t>
      </w:r>
    </w:p>
    <w:p w14:paraId="4B96D09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66H</w:t>
      </w:r>
    </w:p>
    <w:p w14:paraId="73CC349F" w14:textId="77777777" w:rsidR="00C32C98" w:rsidRPr="00394AE5" w:rsidRDefault="00C32C98" w:rsidP="00080ECE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retf                                        </w:t>
      </w:r>
    </w:p>
    <w:p w14:paraId="7C0BB1D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7B19B1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WORD_TO_DEC proc near                          </w:t>
      </w:r>
    </w:p>
    <w:p w14:paraId="23974DB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pushad    </w:t>
      </w:r>
    </w:p>
    <w:p w14:paraId="7E8D648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movzx eax,ax</w:t>
      </w:r>
    </w:p>
    <w:p w14:paraId="11579E3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cx,cx              </w:t>
      </w:r>
    </w:p>
    <w:p w14:paraId="695C61F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bx,10              </w:t>
      </w:r>
    </w:p>
    <w:p w14:paraId="18281CD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LOOP1:                                                      </w:t>
      </w:r>
    </w:p>
    <w:p w14:paraId="55E786E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dx,dx              </w:t>
      </w:r>
    </w:p>
    <w:p w14:paraId="2E3000A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div bx                 </w:t>
      </w:r>
    </w:p>
    <w:p w14:paraId="0294BB6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dl,'0'             </w:t>
      </w:r>
    </w:p>
    <w:p w14:paraId="1EE5A6D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dx                </w:t>
      </w:r>
    </w:p>
    <w:p w14:paraId="6B3DA8A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inc cx                 </w:t>
      </w:r>
    </w:p>
    <w:p w14:paraId="377CABE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test ax,ax             </w:t>
      </w:r>
    </w:p>
    <w:p w14:paraId="44DC43B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jnz LOOP1          </w:t>
      </w:r>
    </w:p>
    <w:p w14:paraId="511DB7A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LOOP2:                                                          </w:t>
      </w:r>
    </w:p>
    <w:p w14:paraId="7C1BD0D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dx                 </w:t>
      </w:r>
    </w:p>
    <w:p w14:paraId="5227D16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[di],dl            </w:t>
      </w:r>
    </w:p>
    <w:p w14:paraId="5C9820B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inc di                 </w:t>
      </w:r>
    </w:p>
    <w:p w14:paraId="532C32A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loop LOOP2         </w:t>
      </w:r>
    </w:p>
    <w:p w14:paraId="61A0C5A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popad</w:t>
      </w:r>
    </w:p>
    <w:p w14:paraId="6FCC6BD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105209D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WORD_TO_DEC endp</w:t>
      </w:r>
    </w:p>
    <w:p w14:paraId="364F9AB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6EF987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0B86D8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FILL_CR_0_BUFFER proc near</w:t>
      </w:r>
    </w:p>
    <w:p w14:paraId="4E4F00F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ab/>
        <w:t>push eax</w:t>
      </w:r>
    </w:p>
    <w:p w14:paraId="47E5595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push esi</w:t>
      </w:r>
    </w:p>
    <w:p w14:paraId="44A1A61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push dx</w:t>
      </w:r>
    </w:p>
    <w:p w14:paraId="086CA1E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A8B2E6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eax, cr0</w:t>
      </w:r>
    </w:p>
    <w:p w14:paraId="5880BE7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xor dx, dx</w:t>
      </w:r>
    </w:p>
    <w:p w14:paraId="5E180E9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cx, 32</w:t>
      </w:r>
    </w:p>
    <w:p w14:paraId="5BF54AA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lea esi, BUFFER_CR_0</w:t>
      </w:r>
    </w:p>
    <w:p w14:paraId="6C3E4D5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fill_cr_0_loop:</w:t>
      </w:r>
    </w:p>
    <w:p w14:paraId="2D2A374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dl, al</w:t>
      </w:r>
    </w:p>
    <w:p w14:paraId="4796B66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shl dl, 7</w:t>
      </w:r>
    </w:p>
    <w:p w14:paraId="7BE0FFB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shr dl, 7</w:t>
      </w:r>
    </w:p>
    <w:p w14:paraId="01BFB97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shr eax, 1</w:t>
      </w:r>
    </w:p>
    <w:p w14:paraId="333B194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add dl, 48 </w:t>
      </w:r>
    </w:p>
    <w:p w14:paraId="7D453C6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[esi], dl</w:t>
      </w:r>
    </w:p>
    <w:p w14:paraId="642AAE6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inc esi</w:t>
      </w:r>
    </w:p>
    <w:p w14:paraId="5470A85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xor dl, dl</w:t>
      </w:r>
    </w:p>
    <w:p w14:paraId="00F7CB8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loop fill_cr_0_loop</w:t>
      </w:r>
    </w:p>
    <w:p w14:paraId="3D48E34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043C25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pop dx</w:t>
      </w:r>
    </w:p>
    <w:p w14:paraId="3283FEC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pop esi</w:t>
      </w:r>
    </w:p>
    <w:p w14:paraId="0CD179A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pop eax</w:t>
      </w:r>
    </w:p>
    <w:p w14:paraId="5B34A3F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ret</w:t>
      </w:r>
    </w:p>
    <w:p w14:paraId="0D83A36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FILL_CR_0_BUFFER endp</w:t>
      </w:r>
    </w:p>
    <w:p w14:paraId="0E1FC03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31DE11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C51D4E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A62555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DIGIT_TO_HEX proc near                          </w:t>
      </w:r>
    </w:p>
    <w:p w14:paraId="39711B9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al,'0'            </w:t>
      </w:r>
    </w:p>
    <w:p w14:paraId="433C24A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cmp al,'9'            </w:t>
      </w:r>
    </w:p>
    <w:p w14:paraId="7558033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jle DTH_END           </w:t>
      </w:r>
    </w:p>
    <w:p w14:paraId="4C807DA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al,7              </w:t>
      </w:r>
    </w:p>
    <w:p w14:paraId="7860F7F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DTH_END:</w:t>
      </w:r>
    </w:p>
    <w:p w14:paraId="3B165E9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        </w:t>
      </w:r>
    </w:p>
    <w:p w14:paraId="6438350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DIGIT_TO_HEX endp</w:t>
      </w:r>
    </w:p>
    <w:p w14:paraId="5B581E4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E8E222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DC0C08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BYTE_TO_HEX proc near                           </w:t>
      </w:r>
    </w:p>
    <w:p w14:paraId="36A7DCA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ax</w:t>
      </w:r>
    </w:p>
    <w:p w14:paraId="60C7EC8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ah,al             </w:t>
      </w:r>
    </w:p>
    <w:p w14:paraId="70CA8B7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shr al,4              </w:t>
      </w:r>
    </w:p>
    <w:p w14:paraId="2554BDC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DIGIT_TO_HEX     </w:t>
      </w:r>
    </w:p>
    <w:p w14:paraId="3F005C1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[di],al           </w:t>
      </w:r>
    </w:p>
    <w:p w14:paraId="0BD8F8E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inc di                </w:t>
      </w:r>
    </w:p>
    <w:p w14:paraId="1DD1920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al,ah             </w:t>
      </w:r>
    </w:p>
    <w:p w14:paraId="0BDB134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and al,0Fh            </w:t>
      </w:r>
    </w:p>
    <w:p w14:paraId="6E7F0EE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DIGIT_TO_HEX     </w:t>
      </w:r>
    </w:p>
    <w:p w14:paraId="1B6C007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[di],al           </w:t>
      </w:r>
    </w:p>
    <w:p w14:paraId="195AF74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inc di                </w:t>
      </w:r>
    </w:p>
    <w:p w14:paraId="51CE1A8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ax</w:t>
      </w:r>
    </w:p>
    <w:p w14:paraId="6ADD0A9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    </w:t>
      </w:r>
    </w:p>
    <w:p w14:paraId="3CECBA6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BYTE_TO_HEX endp</w:t>
      </w:r>
    </w:p>
    <w:p w14:paraId="60B87A1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031327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A6A55E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M = 0                           </w:t>
      </w:r>
    </w:p>
    <w:p w14:paraId="7C6E41C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IRPC N, 0123456789ABCDEF</w:t>
      </w:r>
    </w:p>
    <w:p w14:paraId="2CDD63D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EXC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_0&amp;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N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label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word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</w:t>
      </w:r>
    </w:p>
    <w:p w14:paraId="444C7AD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                                         </w:t>
      </w:r>
    </w:p>
    <w:p w14:paraId="4511390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jmp EXC_HANDLER</w:t>
      </w:r>
    </w:p>
    <w:p w14:paraId="40C4F6B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</w:p>
    <w:p w14:paraId="5F38AC8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 = 010H</w:t>
      </w:r>
    </w:p>
    <w:p w14:paraId="1C3FBB2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IRPC N, 0123456789ABCDEF                        </w:t>
      </w:r>
    </w:p>
    <w:p w14:paraId="53FB36D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EXC_1&amp;N label word                              </w:t>
      </w:r>
    </w:p>
    <w:p w14:paraId="677372A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                                         </w:t>
      </w:r>
    </w:p>
    <w:p w14:paraId="5302526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jmp EXC_HANDLER</w:t>
      </w:r>
    </w:p>
    <w:p w14:paraId="1B1F015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</w:p>
    <w:p w14:paraId="0F82757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AE1256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A65C69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EXC_HANDLER proc near                           </w:t>
      </w:r>
    </w:p>
    <w:p w14:paraId="3D7FD88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CLRSCR                                 </w:t>
      </w:r>
    </w:p>
    <w:p w14:paraId="6CA2BF2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esi, MSG_EXC</w:t>
      </w:r>
    </w:p>
    <w:p w14:paraId="3A8C54F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edi, 40*2</w:t>
      </w:r>
    </w:p>
    <w:p w14:paraId="34A5910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                    </w:t>
      </w:r>
    </w:p>
    <w:p w14:paraId="4EB9A3F1" w14:textId="77777777" w:rsidR="007632B0" w:rsidRPr="007632B0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eax                                     </w:t>
      </w:r>
    </w:p>
    <w:p w14:paraId="42D32BB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pop eax                                     </w:t>
      </w:r>
    </w:p>
    <w:p w14:paraId="3A4008A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eax                                     </w:t>
      </w:r>
    </w:p>
    <w:p w14:paraId="4598E95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sti                                         </w:t>
      </w:r>
    </w:p>
    <w:p w14:paraId="163BFC4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66H</w:t>
      </w:r>
    </w:p>
    <w:p w14:paraId="1649210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retf                                        </w:t>
      </w:r>
    </w:p>
    <w:p w14:paraId="0E85EEF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EXC_HANDLER     ENDP</w:t>
      </w:r>
    </w:p>
    <w:p w14:paraId="432CCA7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85F866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3B3009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IDLE_IRQ_MASTER proc near                      </w:t>
      </w:r>
    </w:p>
    <w:p w14:paraId="352A9A6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push eax</w:t>
      </w:r>
    </w:p>
    <w:p w14:paraId="3E71B9C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al,20h</w:t>
      </w:r>
    </w:p>
    <w:p w14:paraId="2BF1042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20h,al</w:t>
      </w:r>
    </w:p>
    <w:p w14:paraId="58380AA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 eax</w:t>
      </w:r>
    </w:p>
    <w:p w14:paraId="78FC958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iretd</w:t>
      </w:r>
    </w:p>
    <w:p w14:paraId="0D007FF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IDLE_IRQ_MASTER endp</w:t>
      </w:r>
    </w:p>
    <w:p w14:paraId="6739AAD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A5C46A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10F969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IDLE_IRQ_SLAVE  proc near                      </w:t>
      </w:r>
    </w:p>
    <w:p w14:paraId="3E10E67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push eax</w:t>
      </w:r>
    </w:p>
    <w:p w14:paraId="296715C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al,20h</w:t>
      </w:r>
    </w:p>
    <w:p w14:paraId="72BAB73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20h,al</w:t>
      </w:r>
    </w:p>
    <w:p w14:paraId="001305C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0A0h,al</w:t>
      </w:r>
    </w:p>
    <w:p w14:paraId="74D2876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 eax</w:t>
      </w:r>
    </w:p>
    <w:p w14:paraId="4BA2476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iretd</w:t>
      </w:r>
    </w:p>
    <w:p w14:paraId="2B9A03C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IDLE_IRQ_SLAVE  endp</w:t>
      </w:r>
    </w:p>
    <w:p w14:paraId="4E8F961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57E2EB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4D4444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TIMER_HANDLER proc near                         </w:t>
      </w:r>
    </w:p>
    <w:p w14:paraId="5E4C516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push ds</w:t>
      </w:r>
    </w:p>
    <w:p w14:paraId="30DBAEB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14:paraId="76C980B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pushad                                      </w:t>
      </w:r>
    </w:p>
    <w:p w14:paraId="2B5B99B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ax,DATA_DESC                           </w:t>
      </w:r>
    </w:p>
    <w:p w14:paraId="7425B66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ds,ax</w:t>
      </w:r>
    </w:p>
    <w:p w14:paraId="65D3B04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inc  ds:[COUNT]                             </w:t>
      </w:r>
    </w:p>
    <w:p w14:paraId="051FC2B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 edi,ds:[BUFFER_COUNT]</w:t>
      </w:r>
    </w:p>
    <w:p w14:paraId="2E7D64D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ax,ds:[COUNT]</w:t>
      </w:r>
    </w:p>
    <w:p w14:paraId="1B92195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WORD_TO_DEC                            </w:t>
      </w:r>
    </w:p>
    <w:p w14:paraId="4EE40AC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edi,538</w:t>
      </w:r>
    </w:p>
    <w:p w14:paraId="1D7D85A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esi,BUFFER_COUNT</w:t>
      </w:r>
    </w:p>
    <w:p w14:paraId="737C1A1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call BUFFER_OUTPUT                          </w:t>
      </w:r>
    </w:p>
    <w:p w14:paraId="7B021C2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SHOW_TIMER:</w:t>
      </w:r>
    </w:p>
    <w:p w14:paraId="1AFEF3B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al,0h                                  </w:t>
      </w:r>
    </w:p>
    <w:p w14:paraId="41D95EF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70h,al</w:t>
      </w:r>
    </w:p>
    <w:p w14:paraId="4B1D2A9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 al,71h                                 </w:t>
      </w:r>
    </w:p>
    <w:p w14:paraId="38F8665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cmp  al,ds:[SECOND]                         </w:t>
      </w:r>
    </w:p>
    <w:p w14:paraId="2C7AA58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je   SKIP_SECOND                            </w:t>
      </w:r>
    </w:p>
    <w:p w14:paraId="782D971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ds:[SECOND],al                         </w:t>
      </w:r>
    </w:p>
    <w:p w14:paraId="080A462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al,ds:[TIME]                           </w:t>
      </w:r>
    </w:p>
    <w:p w14:paraId="0D31A56E" w14:textId="77777777" w:rsidR="007632B0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cmp  ds:[TIME],0                            </w:t>
      </w:r>
    </w:p>
    <w:p w14:paraId="44A411F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je   DISABLE_PM                             </w:t>
      </w:r>
    </w:p>
    <w:p w14:paraId="6552735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xor  ah,ah</w:t>
      </w:r>
    </w:p>
    <w:p w14:paraId="271EDFE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edi,ds:[BUFFER_TIME]                   </w:t>
      </w:r>
    </w:p>
    <w:p w14:paraId="6680E6A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call WORD_TO_DEC                            </w:t>
      </w:r>
    </w:p>
    <w:p w14:paraId="7A1D7BE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 edi,356</w:t>
      </w:r>
    </w:p>
    <w:p w14:paraId="5827CBB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esi,BUFFER_TIME                        </w:t>
      </w:r>
    </w:p>
    <w:p w14:paraId="09C0557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call BUFFER_OUTPUT                          </w:t>
      </w:r>
    </w:p>
    <w:p w14:paraId="329AE84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dec  ds:[TIME]                              </w:t>
      </w:r>
    </w:p>
    <w:p w14:paraId="7BCED5C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 esi,BUFFER_TIME</w:t>
      </w:r>
    </w:p>
    <w:p w14:paraId="48EBD3D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BUFFER_CLEAR                           </w:t>
      </w:r>
    </w:p>
    <w:p w14:paraId="1A29A61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jmp  SKIP_SECOND                            </w:t>
      </w:r>
    </w:p>
    <w:p w14:paraId="4AD647F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DISABLE_PM:                                     </w:t>
      </w:r>
    </w:p>
    <w:p w14:paraId="199335E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 al,20h</w:t>
      </w:r>
    </w:p>
    <w:p w14:paraId="3F88C09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20h,al</w:t>
      </w:r>
    </w:p>
    <w:p w14:paraId="7C50D4C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0eah                                     </w:t>
      </w:r>
    </w:p>
    <w:p w14:paraId="4400403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dd OFFSET EXIT_FROM_INTERRUPT               </w:t>
      </w:r>
    </w:p>
    <w:p w14:paraId="58AC817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dw CODE_PM_DESC                             </w:t>
      </w:r>
    </w:p>
    <w:p w14:paraId="6CF01D0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SKIP_SECOND:                                    </w:t>
      </w:r>
    </w:p>
    <w:p w14:paraId="529785F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al,20h</w:t>
      </w:r>
    </w:p>
    <w:p w14:paraId="19FB338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20h,al                                 </w:t>
      </w:r>
    </w:p>
    <w:p w14:paraId="54F4202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</w:p>
    <w:p w14:paraId="3483344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es</w:t>
      </w:r>
    </w:p>
    <w:p w14:paraId="2879E1D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ds</w:t>
      </w:r>
    </w:p>
    <w:p w14:paraId="66D9983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iretd</w:t>
      </w:r>
    </w:p>
    <w:p w14:paraId="44B289F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TIMER_HANDLER endp</w:t>
      </w:r>
    </w:p>
    <w:p w14:paraId="1064BEB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3F4A250" w14:textId="77777777" w:rsidR="00C32C98" w:rsidRPr="00C32C98" w:rsidRDefault="00C32C98" w:rsidP="007632B0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B037CE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KEYBOARD_HANDLER proc near                      </w:t>
      </w:r>
    </w:p>
    <w:p w14:paraId="2FDB795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push ds</w:t>
      </w:r>
    </w:p>
    <w:p w14:paraId="11CAED2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14:paraId="30F7BB6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pushad                                      </w:t>
      </w:r>
    </w:p>
    <w:p w14:paraId="2ADCD23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 al,60h                                 </w:t>
      </w:r>
    </w:p>
    <w:p w14:paraId="7478FDC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cmp  al,1                                   </w:t>
      </w:r>
    </w:p>
    <w:p w14:paraId="60AD139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je   KEYBOARD_EXIT                          </w:t>
      </w:r>
    </w:p>
    <w:p w14:paraId="6AD630C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ds:[KEY_SCAN_CODE],al                  </w:t>
      </w:r>
    </w:p>
    <w:p w14:paraId="361AD5E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 edi,ds:[BUFFER_SCAN_CODE]</w:t>
      </w:r>
    </w:p>
    <w:p w14:paraId="3E8BF59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al,ds:[KEY_SCAN_CODE]</w:t>
      </w:r>
    </w:p>
    <w:p w14:paraId="1A58E44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xor  ah,ah</w:t>
      </w:r>
    </w:p>
    <w:p w14:paraId="5F39D2B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BYTE_TO_HEX                            </w:t>
      </w:r>
    </w:p>
    <w:p w14:paraId="4855209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 edi,200</w:t>
      </w:r>
    </w:p>
    <w:p w14:paraId="04D08C4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esi,BUFFER_SCAN_CODE                   </w:t>
      </w:r>
    </w:p>
    <w:p w14:paraId="4FA2AC4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call BUFFER_OUTPUT                          </w:t>
      </w:r>
    </w:p>
    <w:p w14:paraId="2EB7FEE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jmp  KEYBOARD_RETURN  </w:t>
      </w:r>
    </w:p>
    <w:p w14:paraId="63B9C47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KEYBOARD_EXIT:</w:t>
      </w:r>
    </w:p>
    <w:p w14:paraId="68B31B6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al,20h</w:t>
      </w:r>
    </w:p>
    <w:p w14:paraId="3A2F99F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20h,al</w:t>
      </w:r>
    </w:p>
    <w:p w14:paraId="4F322DC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0eah</w:t>
      </w:r>
    </w:p>
    <w:p w14:paraId="5313536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dd OFFSET EXIT_FROM_INTERRUPT </w:t>
      </w:r>
    </w:p>
    <w:p w14:paraId="277493E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dw CODE_PM_DESC  </w:t>
      </w:r>
    </w:p>
    <w:p w14:paraId="3E59EE5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KEYBOARD_RETURN:</w:t>
      </w:r>
    </w:p>
    <w:p w14:paraId="1B18492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mov  al,20h</w:t>
      </w:r>
    </w:p>
    <w:p w14:paraId="0DBB520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20h,al                                 </w:t>
      </w:r>
    </w:p>
    <w:p w14:paraId="6647CAB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popad                                       </w:t>
      </w:r>
    </w:p>
    <w:p w14:paraId="6B3889F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es</w:t>
      </w:r>
    </w:p>
    <w:p w14:paraId="7311F7D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ds</w:t>
      </w:r>
    </w:p>
    <w:p w14:paraId="135DB99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iretd                                       </w:t>
      </w:r>
    </w:p>
    <w:p w14:paraId="0DA6930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KEYBOARD_HANDLER endp</w:t>
      </w:r>
    </w:p>
    <w:p w14:paraId="4A6348F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DF2E1E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9D1414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CLRSCR  proc near                               </w:t>
      </w:r>
    </w:p>
    <w:p w14:paraId="7BC1D28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14:paraId="55B746E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pushad</w:t>
      </w:r>
    </w:p>
    <w:p w14:paraId="7329254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ax,TEXT_DESC                           </w:t>
      </w:r>
    </w:p>
    <w:p w14:paraId="0C86EDB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 es,ax</w:t>
      </w:r>
    </w:p>
    <w:p w14:paraId="2F59EA2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 edi,edi</w:t>
      </w:r>
    </w:p>
    <w:p w14:paraId="2777E8B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mov  ecx,80*25                              </w:t>
      </w:r>
    </w:p>
    <w:p w14:paraId="3E28014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 ax,700h</w:t>
      </w:r>
    </w:p>
    <w:p w14:paraId="1FC52B1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rep  stosw</w:t>
      </w:r>
    </w:p>
    <w:p w14:paraId="6A12598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popad</w:t>
      </w:r>
    </w:p>
    <w:p w14:paraId="5D01AA3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 es</w:t>
      </w:r>
    </w:p>
    <w:p w14:paraId="23ED05A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56FFD96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CLRSCR  endp</w:t>
      </w:r>
    </w:p>
    <w:p w14:paraId="3043FB3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B08582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A2B73D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BUFFER_CLEAR  proc near                         </w:t>
      </w:r>
    </w:p>
    <w:p w14:paraId="0008C40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al,' '</w:t>
      </w:r>
    </w:p>
    <w:p w14:paraId="6B53D7E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[esi+0],al</w:t>
      </w:r>
    </w:p>
    <w:p w14:paraId="0A8E1FE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[esi+1],al</w:t>
      </w:r>
    </w:p>
    <w:p w14:paraId="096A623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[esi+2],al</w:t>
      </w:r>
    </w:p>
    <w:p w14:paraId="5145CF0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[esi+3],al</w:t>
      </w:r>
    </w:p>
    <w:p w14:paraId="7E237E6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[esi+4],al</w:t>
      </w:r>
    </w:p>
    <w:p w14:paraId="32B621B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[esi+5],al</w:t>
      </w:r>
    </w:p>
    <w:p w14:paraId="10386F1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[esi+6],al</w:t>
      </w:r>
    </w:p>
    <w:p w14:paraId="600A26E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[esi+7],al</w:t>
      </w:r>
    </w:p>
    <w:p w14:paraId="0084826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768B929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>BUFFER_CLEAR  endp</w:t>
      </w:r>
    </w:p>
    <w:p w14:paraId="6384922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FE72CE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2B2216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BUFFER_OUTPUT proc near                         </w:t>
      </w:r>
    </w:p>
    <w:p w14:paraId="56B8994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14:paraId="02DD145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PUSHAD</w:t>
      </w:r>
    </w:p>
    <w:p w14:paraId="7662BF8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ax,TEXT_DESC                           </w:t>
      </w:r>
    </w:p>
    <w:p w14:paraId="455B4B8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es,ax</w:t>
      </w:r>
    </w:p>
    <w:p w14:paraId="5A6E748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OUTPUT_LOOP:                                    </w:t>
      </w:r>
    </w:p>
    <w:p w14:paraId="5A78649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lodsb                                       </w:t>
      </w:r>
    </w:p>
    <w:p w14:paraId="57B8962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or   al,al</w:t>
      </w:r>
    </w:p>
    <w:p w14:paraId="5F653C12" w14:textId="77777777" w:rsidR="00C32C98" w:rsidRPr="00A76F6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A76F68">
        <w:rPr>
          <w:rFonts w:ascii="Courier New" w:eastAsia="Times New Roman" w:hAnsi="Courier New" w:cs="Courier New"/>
          <w:bCs/>
          <w:szCs w:val="24"/>
          <w:lang w:eastAsia="ru-RU"/>
        </w:rPr>
        <w:t xml:space="preserve">jz   OUTPUT_EXIT                            </w:t>
      </w:r>
    </w:p>
    <w:p w14:paraId="49BE599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A76F6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stosb</w:t>
      </w:r>
    </w:p>
    <w:p w14:paraId="267F50D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inc  edi</w:t>
      </w:r>
    </w:p>
    <w:p w14:paraId="7D4D2C4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jmp  OUTPUT_LOOP</w:t>
      </w:r>
    </w:p>
    <w:p w14:paraId="14A8C0B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OUTPUT_EXIT:                                    </w:t>
      </w:r>
    </w:p>
    <w:p w14:paraId="28F6F2C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</w:p>
    <w:p w14:paraId="24CD314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 es</w:t>
      </w:r>
    </w:p>
    <w:p w14:paraId="6EE97C3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0E4E2B2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BUFFER_OUTPUT ENDP</w:t>
      </w:r>
    </w:p>
    <w:p w14:paraId="67D98E3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030DBA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D672DB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A51D17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SIZE_CODE_PM     =       ($ - CODE_PM_BEGIN)</w:t>
      </w:r>
    </w:p>
    <w:p w14:paraId="3FDCE7F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CODE_PM  ENDS</w:t>
      </w:r>
    </w:p>
    <w:p w14:paraId="18BAE71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540FFD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9A4308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DATA    segment para use16                      </w:t>
      </w:r>
    </w:p>
    <w:p w14:paraId="6AE5845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DATA_BEGIN      = $</w:t>
      </w:r>
    </w:p>
    <w:p w14:paraId="02125E97" w14:textId="77777777" w:rsidR="00C32C98" w:rsidRPr="00394AE5" w:rsidRDefault="00C32C98" w:rsidP="007632B0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15C372D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S_DESC  struc                                   </w:t>
      </w:r>
    </w:p>
    <w:p w14:paraId="06196D7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LIMIT       dw 0                            </w:t>
      </w:r>
    </w:p>
    <w:p w14:paraId="188A148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BASE_L      dw 0                            </w:t>
      </w:r>
    </w:p>
    <w:p w14:paraId="04432B4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BASE_M      db 0                            </w:t>
      </w:r>
    </w:p>
    <w:p w14:paraId="1FE03CA1" w14:textId="77777777" w:rsidR="00C32C98" w:rsidRPr="007632B0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ACCESS      db 0                            </w:t>
      </w:r>
    </w:p>
    <w:p w14:paraId="7882AD4C" w14:textId="77777777" w:rsidR="007632B0" w:rsidRPr="007632B0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ATTRIBS     db 0                            </w:t>
      </w:r>
    </w:p>
    <w:p w14:paraId="483F416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BASE_H      db 0                            </w:t>
      </w:r>
    </w:p>
    <w:p w14:paraId="3DBC215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S_DESC  ends        </w:t>
      </w:r>
    </w:p>
    <w:p w14:paraId="7558178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I_DESC  struc                                   </w:t>
      </w:r>
    </w:p>
    <w:p w14:paraId="4F8B080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OFFS_L      dw 0                            </w:t>
      </w:r>
    </w:p>
    <w:p w14:paraId="23BFF61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SEL         dw 0                            </w:t>
      </w:r>
    </w:p>
    <w:p w14:paraId="1650D2BC" w14:textId="77777777" w:rsidR="00C32C98" w:rsidRPr="00A76F6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A76F68">
        <w:rPr>
          <w:rFonts w:ascii="Courier New" w:eastAsia="Times New Roman" w:hAnsi="Courier New" w:cs="Courier New"/>
          <w:bCs/>
          <w:szCs w:val="24"/>
          <w:lang w:eastAsia="ru-RU"/>
        </w:rPr>
        <w:t xml:space="preserve">PARAM_CNT   db 0                            </w:t>
      </w:r>
    </w:p>
    <w:p w14:paraId="35B12BD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A76F6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ACCESS      db 0                            </w:t>
      </w:r>
    </w:p>
    <w:p w14:paraId="68ECDEF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OFFS_H      dw 0                            </w:t>
      </w:r>
    </w:p>
    <w:p w14:paraId="62331C4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I_DESC  ends        </w:t>
      </w:r>
    </w:p>
    <w:p w14:paraId="5DD0822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R_IDTR  struc                                   </w:t>
      </w:r>
    </w:p>
    <w:p w14:paraId="231DA1A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LIMIT       dw 0                            </w:t>
      </w:r>
    </w:p>
    <w:p w14:paraId="42D05AB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IDT_L       dw 0                            </w:t>
      </w:r>
    </w:p>
    <w:p w14:paraId="4E3400E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IDT_H       dw 0                            </w:t>
      </w:r>
    </w:p>
    <w:p w14:paraId="3C139E7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R_IDTR  ends</w:t>
      </w:r>
    </w:p>
    <w:p w14:paraId="57B43C49" w14:textId="77777777" w:rsidR="00C32C98" w:rsidRPr="00C32C98" w:rsidRDefault="00C32C98" w:rsidP="007632B0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3879A7A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GDT_BEGIN   = $</w:t>
      </w:r>
    </w:p>
    <w:p w14:paraId="2E221B3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GDT label   word                            </w:t>
      </w:r>
    </w:p>
    <w:p w14:paraId="6D7B13D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GDT_0       S_DESC &lt;0,0,0,0,0,0&gt;                                  </w:t>
      </w:r>
    </w:p>
    <w:p w14:paraId="25B56A3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GDT_GDT     S_DESC &lt;GDT_SIZE-1,,,10010010b,0,&gt;                 </w:t>
      </w:r>
    </w:p>
    <w:p w14:paraId="3BB96A1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GDT_CODE_RM S_DESC &lt;SIZE_CODE_RM-1,,,10011010b,0,&gt;             </w:t>
      </w:r>
    </w:p>
    <w:p w14:paraId="5328F76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GDT_DATA    S_DESC &lt;SIZE_DATA-1,,,11110010b,0,&gt;      </w:t>
      </w:r>
    </w:p>
    <w:p w14:paraId="65A944C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GDT_STACK   S_DESC &lt;1000h-1,,,10010010b,0,&gt;                    </w:t>
      </w:r>
    </w:p>
    <w:p w14:paraId="29C1406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GDT_TEXT    S_DESC &lt;2000h-1,8000h,0Bh,11110010b,0,0&gt; </w:t>
      </w:r>
    </w:p>
    <w:p w14:paraId="75D026F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GDT_CODE_PM S_DESC &lt;SIZE_CODE_PM-1,,,10011010b,01000000b,&gt;    </w:t>
      </w:r>
    </w:p>
    <w:p w14:paraId="4D73245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GDT_IDT     S_DESC &lt;SIZE_IDT-1,,,10010010b,0,&gt;                  </w:t>
      </w:r>
    </w:p>
    <w:p w14:paraId="55455B4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GDT_SIZE    = ($ - GDT_BEGIN)               </w:t>
      </w:r>
    </w:p>
    <w:p w14:paraId="60CC2F9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44AFB3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CODE_RM_DESC = (GDT_CODE_RM - GDT_0)</w:t>
      </w:r>
    </w:p>
    <w:p w14:paraId="1B953A4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DATA_DESC    = (GDT_DATA - GDT_0)      </w:t>
      </w:r>
    </w:p>
    <w:p w14:paraId="46E8F3C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STACK_DESC   = (GDT_STACK - GDT_0)</w:t>
      </w:r>
    </w:p>
    <w:p w14:paraId="71DD188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TEXT_DESC    = (GDT_TEXT - GDT_0)  </w:t>
      </w:r>
    </w:p>
    <w:p w14:paraId="4A02907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CODE_PM_DESC = (GDT_CODE_PM - GDT_0)</w:t>
      </w:r>
    </w:p>
    <w:p w14:paraId="5F6DF41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IDT_DESC     = (GDT_IDT - GDT_0)</w:t>
      </w:r>
    </w:p>
    <w:p w14:paraId="1839C05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A93B27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;IDT </w:t>
      </w:r>
    </w:p>
    <w:p w14:paraId="0F32BE0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IDTR    R_IDT</w:t>
      </w:r>
      <w:r w:rsid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R  &lt;SIZE_IDT,0,0&gt;          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</w:p>
    <w:p w14:paraId="28AFCB2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 label   word                           </w:t>
      </w:r>
    </w:p>
    <w:p w14:paraId="7B11B07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IDT_BEGIN   = $</w:t>
      </w:r>
    </w:p>
    <w:p w14:paraId="70ABDDD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0123456789ABCDEF</w:t>
      </w:r>
    </w:p>
    <w:p w14:paraId="0C6B1AE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IDT_0&amp;N I_DESC &lt;0, CODE_PM_DESC,0,10001111b,0&gt;           </w:t>
      </w:r>
    </w:p>
    <w:p w14:paraId="03F43C5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ENDM</w:t>
      </w:r>
    </w:p>
    <w:p w14:paraId="4BBB3AA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0123456789ABCDEF</w:t>
      </w:r>
    </w:p>
    <w:p w14:paraId="68C523B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IDT_1&amp;N I_DESC &lt;0, CODE_PM_DESC, 0, 10001111b, 0&gt;         </w:t>
      </w:r>
    </w:p>
    <w:p w14:paraId="6DF79BD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ENDM</w:t>
      </w:r>
    </w:p>
    <w:p w14:paraId="4F224CB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IDT_TIMER    I_DESC &lt;0,CODE_PM_DESC,0,10001110b,0&gt;             </w:t>
      </w:r>
    </w:p>
    <w:p w14:paraId="71E5D89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IDT_KEYBOARD I_DESC &lt;0,CODE_PM_DESC,0,10001110b,0&gt;             </w:t>
      </w:r>
    </w:p>
    <w:p w14:paraId="19B2864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23456789ABCDEF</w:t>
      </w:r>
    </w:p>
    <w:p w14:paraId="70D6037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IDT_2&amp;N         I_DESC &lt;0, CODE_PM_DESC, 0, 10001110b, 0&gt;  </w:t>
      </w:r>
    </w:p>
    <w:p w14:paraId="5D4FFCD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ENDM</w:t>
      </w:r>
    </w:p>
    <w:p w14:paraId="60A3B3D2" w14:textId="77777777" w:rsidR="00C32C98" w:rsidRPr="00C32C98" w:rsidRDefault="00C32C98" w:rsidP="007632B0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SIZE_IDT        =       ($ - IDT_BEGIN)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033678D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BC601F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MSG_HELLO           db "Press key to change mode to PM",13,10,"$"</w:t>
      </w:r>
    </w:p>
    <w:p w14:paraId="5645DC8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MSG_HELLO_PM        db "We are in PM. Press ESC or wait till timer ends to exit PM",0</w:t>
      </w:r>
    </w:p>
    <w:p w14:paraId="512A5E0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MSG_EXIT            db "We are in RM",13,10,"$"</w:t>
      </w:r>
    </w:p>
    <w:p w14:paraId="6165AF0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MSG_KEYBOARD        db "Scan code:",0</w:t>
      </w:r>
    </w:p>
    <w:p w14:paraId="14F83E6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MSG_TIME            db "Go back to RM in  XXXXXXX seconds",0</w:t>
      </w:r>
    </w:p>
    <w:p w14:paraId="127F3C0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MSG_COUNT           db "Amount of interrupt calls:",0</w:t>
      </w:r>
    </w:p>
    <w:p w14:paraId="362FACD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MSG_EXC             db "Exception: XX",0</w:t>
      </w:r>
    </w:p>
    <w:p w14:paraId="5E079AE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MSG_ENTER           db "Enter time in protected mode: $"</w:t>
      </w:r>
    </w:p>
    <w:p w14:paraId="64CFBE4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MSG_ERROR           db "incorrect error$"</w:t>
      </w:r>
    </w:p>
    <w:p w14:paraId="10C49D5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HEX_TAB             db "0123456789ABCDEF"   </w:t>
      </w:r>
    </w:p>
    <w:p w14:paraId="61D5C94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ESP32               dd  1 dup(?)            </w:t>
      </w:r>
    </w:p>
    <w:p w14:paraId="6196C5F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INT_MASK_M          db  1 dup(?)            </w:t>
      </w:r>
    </w:p>
    <w:p w14:paraId="7035582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INT_MASK_S          db  1 dup(?)            </w:t>
      </w:r>
    </w:p>
    <w:p w14:paraId="49842F6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KEY_SCAN_CODE       db  1 dup(?)            </w:t>
      </w:r>
    </w:p>
    <w:p w14:paraId="6F1A7A4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SECOND              db  1 dup(?)            </w:t>
      </w:r>
    </w:p>
    <w:p w14:paraId="65D1A7B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TIME                db  1 dup(10)           </w:t>
      </w:r>
    </w:p>
    <w:p w14:paraId="371B309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COUNT               dw  1 dup(0)            </w:t>
      </w:r>
    </w:p>
    <w:p w14:paraId="2924751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BUFFER_COUNT        db  8 dup(' ')          </w:t>
      </w:r>
    </w:p>
    <w:p w14:paraId="76ACB17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db  1 dup(0)</w:t>
      </w:r>
    </w:p>
    <w:p w14:paraId="5A2138A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BUFFER_SCAN_CODE    db  8 dup(' ')          </w:t>
      </w:r>
    </w:p>
    <w:p w14:paraId="47888796" w14:textId="77777777" w:rsidR="00C32C98" w:rsidRPr="00A76F6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</w:t>
      </w:r>
      <w:r w:rsidRPr="00A76F68">
        <w:rPr>
          <w:rFonts w:ascii="Courier New" w:eastAsia="Times New Roman" w:hAnsi="Courier New" w:cs="Courier New"/>
          <w:bCs/>
          <w:szCs w:val="24"/>
          <w:lang w:eastAsia="ru-RU"/>
        </w:rPr>
        <w:t xml:space="preserve">db  1 dup(0)                </w:t>
      </w:r>
    </w:p>
    <w:p w14:paraId="5BC6628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BUFFER_TIME         db  8 dup(' ')          </w:t>
      </w:r>
    </w:p>
    <w:p w14:paraId="64BFABF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db  1 dup(0)</w:t>
      </w:r>
    </w:p>
    <w:p w14:paraId="2835F0E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INPUT_TIME          db  6,7 dup(?)          </w:t>
      </w:r>
    </w:p>
    <w:p w14:paraId="3867F8F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BUFFER_CR_0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db 32 dup('?')</w:t>
      </w:r>
    </w:p>
    <w:p w14:paraId="07C782F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db 1 dup(0) </w:t>
      </w:r>
    </w:p>
    <w:p w14:paraId="0BF7DFA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BUFFER_CR_0_RM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db 32 dup('?'), 13, 10, "$"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    </w:t>
      </w:r>
    </w:p>
    <w:p w14:paraId="3F4CAE3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SIZE_DATA   = ($ - DATA_BEGIN)                  </w:t>
      </w:r>
    </w:p>
    <w:p w14:paraId="7BC3461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DATA    ends</w:t>
      </w:r>
    </w:p>
    <w:p w14:paraId="0D640A3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STACK_A segment para stack</w:t>
      </w:r>
    </w:p>
    <w:p w14:paraId="51E7B1C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 1000h dup(?)</w:t>
      </w:r>
    </w:p>
    <w:p w14:paraId="409BC6B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val="ru-RU" w:eastAsia="ru-RU"/>
        </w:rPr>
        <w:t>STACK_A  ends</w:t>
      </w:r>
    </w:p>
    <w:p w14:paraId="3322D61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val="ru-RU" w:eastAsia="ru-RU"/>
        </w:rPr>
        <w:t>end START</w:t>
      </w:r>
    </w:p>
    <w:p w14:paraId="5A7AE227" w14:textId="77777777" w:rsidR="00E06948" w:rsidRPr="00EB6DC7" w:rsidRDefault="00E06948" w:rsidP="00692E8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742D0CE" w14:textId="77777777" w:rsidR="00E10616" w:rsidRDefault="00E10616" w:rsidP="00E10616">
      <w:pPr>
        <w:pStyle w:val="Title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</w:t>
      </w:r>
      <w:r w:rsidR="00EB6DC7">
        <w:rPr>
          <w:sz w:val="28"/>
          <w:szCs w:val="28"/>
        </w:rPr>
        <w:t>ы</w:t>
      </w:r>
    </w:p>
    <w:p w14:paraId="19513220" w14:textId="77777777" w:rsidR="002B5B09" w:rsidRDefault="002B5B09" w:rsidP="00BF7225">
      <w:pPr>
        <w:pStyle w:val="Title"/>
        <w:jc w:val="left"/>
        <w:rPr>
          <w:b w:val="0"/>
          <w:sz w:val="28"/>
          <w:szCs w:val="28"/>
        </w:rPr>
      </w:pPr>
    </w:p>
    <w:p w14:paraId="5AFCAD72" w14:textId="77777777" w:rsidR="002B5B09" w:rsidRDefault="002B5B09" w:rsidP="004C0176">
      <w:pPr>
        <w:pStyle w:val="Title"/>
        <w:rPr>
          <w:b w:val="0"/>
          <w:sz w:val="28"/>
          <w:szCs w:val="28"/>
        </w:rPr>
      </w:pPr>
    </w:p>
    <w:p w14:paraId="642855DC" w14:textId="77777777" w:rsidR="00493F2E" w:rsidRDefault="00493F2E" w:rsidP="004C0176">
      <w:pPr>
        <w:pStyle w:val="Title"/>
        <w:rPr>
          <w:noProof/>
        </w:rPr>
      </w:pPr>
    </w:p>
    <w:p w14:paraId="2BBEEE5A" w14:textId="77777777" w:rsidR="00493F2E" w:rsidRDefault="00493F2E" w:rsidP="004C0176">
      <w:pPr>
        <w:pStyle w:val="Title"/>
        <w:rPr>
          <w:noProof/>
        </w:rPr>
      </w:pPr>
    </w:p>
    <w:p w14:paraId="2A96D49E" w14:textId="5DF56F62" w:rsidR="00394AE5" w:rsidRDefault="00493F2E" w:rsidP="004C0176">
      <w:pPr>
        <w:pStyle w:val="Title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0619C7B7" wp14:editId="1EDEA1E4">
            <wp:extent cx="5728970" cy="3817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86" b="188"/>
                    <a:stretch/>
                  </pic:blipFill>
                  <pic:spPr bwMode="auto">
                    <a:xfrm>
                      <a:off x="0" y="0"/>
                      <a:ext cx="5745276" cy="3828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781F1" w14:textId="77777777" w:rsidR="00394AE5" w:rsidRDefault="00394AE5" w:rsidP="00394AE5">
      <w:pPr>
        <w:pStyle w:val="Title"/>
        <w:rPr>
          <w:b w:val="0"/>
          <w:szCs w:val="28"/>
        </w:rPr>
      </w:pPr>
      <w:r>
        <w:rPr>
          <w:b w:val="0"/>
          <w:szCs w:val="28"/>
        </w:rPr>
        <w:t>Рисунок 4.1. — Старт программы.</w:t>
      </w:r>
    </w:p>
    <w:p w14:paraId="58F104DE" w14:textId="77777777" w:rsidR="00394AE5" w:rsidRDefault="00394AE5" w:rsidP="00394AE5">
      <w:pPr>
        <w:pStyle w:val="Title"/>
        <w:rPr>
          <w:b w:val="0"/>
          <w:szCs w:val="28"/>
        </w:rPr>
      </w:pPr>
    </w:p>
    <w:p w14:paraId="29A70887" w14:textId="77777777" w:rsidR="00394AE5" w:rsidRDefault="00394AE5" w:rsidP="00394AE5">
      <w:pPr>
        <w:pStyle w:val="Title"/>
        <w:rPr>
          <w:b w:val="0"/>
          <w:szCs w:val="28"/>
        </w:rPr>
      </w:pPr>
    </w:p>
    <w:p w14:paraId="07FEE07D" w14:textId="77777777" w:rsidR="00394AE5" w:rsidRDefault="00394AE5" w:rsidP="00394AE5">
      <w:pPr>
        <w:pStyle w:val="Title"/>
        <w:rPr>
          <w:b w:val="0"/>
          <w:szCs w:val="28"/>
        </w:rPr>
      </w:pPr>
    </w:p>
    <w:p w14:paraId="57F6CCC9" w14:textId="77777777" w:rsidR="00394AE5" w:rsidRPr="002B5B09" w:rsidRDefault="00394AE5" w:rsidP="00394AE5">
      <w:pPr>
        <w:pStyle w:val="Title"/>
        <w:rPr>
          <w:b w:val="0"/>
          <w:szCs w:val="28"/>
        </w:rPr>
      </w:pPr>
    </w:p>
    <w:p w14:paraId="467E9184" w14:textId="77777777" w:rsidR="00E86C92" w:rsidRDefault="00E86C92" w:rsidP="004C0176">
      <w:pPr>
        <w:pStyle w:val="Title"/>
        <w:rPr>
          <w:noProof/>
        </w:rPr>
      </w:pPr>
    </w:p>
    <w:p w14:paraId="321B2FC2" w14:textId="00A142E2" w:rsidR="00394AE5" w:rsidRDefault="008030A0" w:rsidP="004C0176">
      <w:pPr>
        <w:pStyle w:val="Title"/>
        <w:rPr>
          <w:b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34D439" wp14:editId="732BB7FE">
            <wp:extent cx="5756910" cy="39088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6"/>
                    <a:stretch/>
                  </pic:blipFill>
                  <pic:spPr bwMode="auto">
                    <a:xfrm>
                      <a:off x="0" y="0"/>
                      <a:ext cx="5764313" cy="3913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3FF2A" w14:textId="77777777" w:rsidR="00394AE5" w:rsidRDefault="00394AE5" w:rsidP="00394AE5">
      <w:pPr>
        <w:pStyle w:val="Title"/>
        <w:rPr>
          <w:b w:val="0"/>
          <w:szCs w:val="28"/>
        </w:rPr>
      </w:pPr>
      <w:r>
        <w:rPr>
          <w:b w:val="0"/>
          <w:szCs w:val="28"/>
        </w:rPr>
        <w:t>Рисунок 4.2. — Защищенный режим.</w:t>
      </w:r>
    </w:p>
    <w:p w14:paraId="2E55FE1F" w14:textId="77777777" w:rsidR="00E86C92" w:rsidRDefault="00E86C92" w:rsidP="00E86C92">
      <w:pPr>
        <w:pStyle w:val="Title"/>
        <w:jc w:val="left"/>
        <w:rPr>
          <w:b w:val="0"/>
          <w:sz w:val="28"/>
          <w:szCs w:val="28"/>
        </w:rPr>
      </w:pPr>
    </w:p>
    <w:p w14:paraId="0EB175BF" w14:textId="48FEE6AB" w:rsidR="00E86C92" w:rsidRDefault="00E86C92" w:rsidP="004C0176">
      <w:pPr>
        <w:pStyle w:val="Title"/>
        <w:rPr>
          <w:b w:val="0"/>
          <w:sz w:val="28"/>
          <w:szCs w:val="28"/>
        </w:rPr>
      </w:pPr>
    </w:p>
    <w:p w14:paraId="75E4167E" w14:textId="4A3FE0F3" w:rsidR="00E86C92" w:rsidRDefault="00E86C92" w:rsidP="004C0176">
      <w:pPr>
        <w:pStyle w:val="Title"/>
        <w:rPr>
          <w:b w:val="0"/>
          <w:sz w:val="28"/>
          <w:szCs w:val="28"/>
        </w:rPr>
      </w:pPr>
    </w:p>
    <w:p w14:paraId="51D0492E" w14:textId="1C0D0444" w:rsidR="00E10616" w:rsidRDefault="00E10616" w:rsidP="00E10616">
      <w:pPr>
        <w:pStyle w:val="Title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3E9446D9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596EC434" w14:textId="77777777" w:rsidR="00CE6372" w:rsidRDefault="00727247" w:rsidP="00CE6372">
      <w:pPr>
        <w:shd w:val="clear" w:color="auto" w:fill="FFFFFF"/>
        <w:ind w:firstLine="708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>
        <w:rPr>
          <w:sz w:val="28"/>
          <w:szCs w:val="28"/>
          <w:lang w:val="ru-RU"/>
        </w:rPr>
        <w:t>В данной лабораторной работе были выполнены все поставленные задачи:</w:t>
      </w:r>
      <w:r w:rsidR="005C10A0">
        <w:rPr>
          <w:sz w:val="28"/>
          <w:szCs w:val="28"/>
          <w:lang w:val="ru-RU"/>
        </w:rPr>
        <w:t xml:space="preserve"> </w:t>
      </w:r>
      <w:r w:rsid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был вы</w:t>
      </w:r>
      <w:r w:rsidR="00CE6372" w:rsidRP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полнен успешный переход в</w:t>
      </w:r>
      <w:r w:rsid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="00CE6372" w:rsidRP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защищенный режим и возврат из него. Были написаны обработчики прерываний</w:t>
      </w:r>
      <w:r w:rsid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="00CE6372" w:rsidRP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клавиатуры и таймера, выполняющие свою работу в защищенном режиме.</w:t>
      </w:r>
    </w:p>
    <w:p w14:paraId="0969E2C6" w14:textId="77777777" w:rsidR="00A55677" w:rsidRPr="00CE6372" w:rsidRDefault="00A55677" w:rsidP="00CE6372">
      <w:pPr>
        <w:shd w:val="clear" w:color="auto" w:fill="FFFFFF"/>
        <w:ind w:firstLine="708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>
        <w:rPr>
          <w:sz w:val="28"/>
          <w:szCs w:val="28"/>
          <w:lang w:val="ru-RU"/>
        </w:rPr>
        <w:t xml:space="preserve">Программа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>, который эмулировался с помощью</w:t>
      </w:r>
      <w:r w:rsidR="000C1E08">
        <w:rPr>
          <w:sz w:val="28"/>
          <w:szCs w:val="28"/>
          <w:lang w:val="ru-RU"/>
        </w:rPr>
        <w:t xml:space="preserve"> </w:t>
      </w:r>
      <w:r w:rsidR="000C1E08">
        <w:rPr>
          <w:sz w:val="28"/>
          <w:szCs w:val="28"/>
        </w:rPr>
        <w:t>VirtualBox</w:t>
      </w:r>
      <w:r w:rsidRPr="000C1E08">
        <w:rPr>
          <w:sz w:val="28"/>
          <w:szCs w:val="28"/>
          <w:lang w:val="ru-RU"/>
        </w:rPr>
        <w:t>.</w:t>
      </w:r>
    </w:p>
    <w:sectPr w:rsidR="00A55677" w:rsidRPr="00CE6372" w:rsidSect="0092437A">
      <w:footerReference w:type="default" r:id="rId9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39106" w14:textId="77777777" w:rsidR="00811B25" w:rsidRDefault="00811B25" w:rsidP="002D50C3">
      <w:pPr>
        <w:spacing w:after="0" w:line="240" w:lineRule="auto"/>
      </w:pPr>
      <w:r>
        <w:separator/>
      </w:r>
    </w:p>
  </w:endnote>
  <w:endnote w:type="continuationSeparator" w:id="0">
    <w:p w14:paraId="42C152F3" w14:textId="77777777" w:rsidR="00811B25" w:rsidRDefault="00811B25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Content>
      <w:p w14:paraId="2C8DE857" w14:textId="77777777" w:rsidR="00B12155" w:rsidRDefault="00B1215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4AE5" w:rsidRPr="00394AE5">
          <w:rPr>
            <w:noProof/>
            <w:lang w:val="ru-RU"/>
          </w:rPr>
          <w:t>18</w:t>
        </w:r>
        <w:r>
          <w:fldChar w:fldCharType="end"/>
        </w:r>
      </w:p>
      <w:p w14:paraId="5B172752" w14:textId="77777777" w:rsidR="00B12155" w:rsidRDefault="00000000">
        <w:pPr>
          <w:pStyle w:val="Footer"/>
          <w:jc w:val="right"/>
        </w:pPr>
      </w:p>
    </w:sdtContent>
  </w:sdt>
  <w:p w14:paraId="224C6D33" w14:textId="77777777" w:rsidR="0092437A" w:rsidRDefault="009243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AD596" w14:textId="77777777" w:rsidR="00811B25" w:rsidRDefault="00811B25" w:rsidP="002D50C3">
      <w:pPr>
        <w:spacing w:after="0" w:line="240" w:lineRule="auto"/>
      </w:pPr>
      <w:r>
        <w:separator/>
      </w:r>
    </w:p>
  </w:footnote>
  <w:footnote w:type="continuationSeparator" w:id="0">
    <w:p w14:paraId="3B45369C" w14:textId="77777777" w:rsidR="00811B25" w:rsidRDefault="00811B25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3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4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3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B2D86"/>
    <w:multiLevelType w:val="hybridMultilevel"/>
    <w:tmpl w:val="2D9E51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72143804">
    <w:abstractNumId w:val="14"/>
  </w:num>
  <w:num w:numId="2" w16cid:durableId="1513643580">
    <w:abstractNumId w:val="7"/>
  </w:num>
  <w:num w:numId="3" w16cid:durableId="1088192122">
    <w:abstractNumId w:val="21"/>
  </w:num>
  <w:num w:numId="4" w16cid:durableId="10503000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34778734">
    <w:abstractNumId w:val="5"/>
  </w:num>
  <w:num w:numId="6" w16cid:durableId="1370371273">
    <w:abstractNumId w:val="18"/>
  </w:num>
  <w:num w:numId="7" w16cid:durableId="132794238">
    <w:abstractNumId w:val="9"/>
  </w:num>
  <w:num w:numId="8" w16cid:durableId="890459492">
    <w:abstractNumId w:val="4"/>
  </w:num>
  <w:num w:numId="9" w16cid:durableId="1905330909">
    <w:abstractNumId w:val="20"/>
  </w:num>
  <w:num w:numId="10" w16cid:durableId="649096458">
    <w:abstractNumId w:val="8"/>
  </w:num>
  <w:num w:numId="11" w16cid:durableId="654454057">
    <w:abstractNumId w:val="6"/>
  </w:num>
  <w:num w:numId="12" w16cid:durableId="642852984">
    <w:abstractNumId w:val="13"/>
  </w:num>
  <w:num w:numId="13" w16cid:durableId="341207411">
    <w:abstractNumId w:val="22"/>
  </w:num>
  <w:num w:numId="14" w16cid:durableId="424309122">
    <w:abstractNumId w:val="12"/>
  </w:num>
  <w:num w:numId="15" w16cid:durableId="1213880762">
    <w:abstractNumId w:val="0"/>
  </w:num>
  <w:num w:numId="16" w16cid:durableId="134875287">
    <w:abstractNumId w:val="3"/>
  </w:num>
  <w:num w:numId="17" w16cid:durableId="1808669029">
    <w:abstractNumId w:val="15"/>
  </w:num>
  <w:num w:numId="18" w16cid:durableId="1287273427">
    <w:abstractNumId w:val="19"/>
  </w:num>
  <w:num w:numId="19" w16cid:durableId="1914656448">
    <w:abstractNumId w:val="16"/>
  </w:num>
  <w:num w:numId="20" w16cid:durableId="1409691506">
    <w:abstractNumId w:val="17"/>
  </w:num>
  <w:num w:numId="21" w16cid:durableId="1623882170">
    <w:abstractNumId w:val="10"/>
  </w:num>
  <w:num w:numId="22" w16cid:durableId="644359323">
    <w:abstractNumId w:val="2"/>
  </w:num>
  <w:num w:numId="23" w16cid:durableId="1898127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FD"/>
    <w:rsid w:val="0000398E"/>
    <w:rsid w:val="000317B4"/>
    <w:rsid w:val="00067C47"/>
    <w:rsid w:val="00076FD8"/>
    <w:rsid w:val="00080ECE"/>
    <w:rsid w:val="000A5174"/>
    <w:rsid w:val="000A594B"/>
    <w:rsid w:val="000A7B2F"/>
    <w:rsid w:val="000C1E08"/>
    <w:rsid w:val="000D1D7A"/>
    <w:rsid w:val="000D2ABB"/>
    <w:rsid w:val="000D64D3"/>
    <w:rsid w:val="000E0EDD"/>
    <w:rsid w:val="000E1F9D"/>
    <w:rsid w:val="000F44E0"/>
    <w:rsid w:val="00112F50"/>
    <w:rsid w:val="001160FB"/>
    <w:rsid w:val="00133E4D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04D"/>
    <w:rsid w:val="002A54DB"/>
    <w:rsid w:val="002B5B09"/>
    <w:rsid w:val="002B65F8"/>
    <w:rsid w:val="002C2DCB"/>
    <w:rsid w:val="002C4B76"/>
    <w:rsid w:val="002D50C3"/>
    <w:rsid w:val="002E7FE6"/>
    <w:rsid w:val="002F4DA8"/>
    <w:rsid w:val="0030205B"/>
    <w:rsid w:val="00310BFF"/>
    <w:rsid w:val="003233A3"/>
    <w:rsid w:val="00351AAF"/>
    <w:rsid w:val="00355D08"/>
    <w:rsid w:val="0035624B"/>
    <w:rsid w:val="003568E9"/>
    <w:rsid w:val="0036170D"/>
    <w:rsid w:val="00362C2C"/>
    <w:rsid w:val="003733A2"/>
    <w:rsid w:val="0038532F"/>
    <w:rsid w:val="0038623B"/>
    <w:rsid w:val="00394AE5"/>
    <w:rsid w:val="003C1E9C"/>
    <w:rsid w:val="003E043D"/>
    <w:rsid w:val="003E7B83"/>
    <w:rsid w:val="00417869"/>
    <w:rsid w:val="004234B4"/>
    <w:rsid w:val="004356CC"/>
    <w:rsid w:val="0044251F"/>
    <w:rsid w:val="004622B3"/>
    <w:rsid w:val="00484A00"/>
    <w:rsid w:val="00493F2E"/>
    <w:rsid w:val="004A473B"/>
    <w:rsid w:val="004C0176"/>
    <w:rsid w:val="004C1DCE"/>
    <w:rsid w:val="004C3566"/>
    <w:rsid w:val="004D23EC"/>
    <w:rsid w:val="004D6FE5"/>
    <w:rsid w:val="004E7A94"/>
    <w:rsid w:val="00527177"/>
    <w:rsid w:val="005B3BDB"/>
    <w:rsid w:val="005C10A0"/>
    <w:rsid w:val="005E3226"/>
    <w:rsid w:val="005E388D"/>
    <w:rsid w:val="00630C8C"/>
    <w:rsid w:val="0064125D"/>
    <w:rsid w:val="00651CEE"/>
    <w:rsid w:val="006634E6"/>
    <w:rsid w:val="00674EE6"/>
    <w:rsid w:val="006872B3"/>
    <w:rsid w:val="00692E80"/>
    <w:rsid w:val="006A21CC"/>
    <w:rsid w:val="006A78A1"/>
    <w:rsid w:val="006E12E2"/>
    <w:rsid w:val="006E429F"/>
    <w:rsid w:val="006F3AE8"/>
    <w:rsid w:val="00707C8F"/>
    <w:rsid w:val="00727247"/>
    <w:rsid w:val="007608D8"/>
    <w:rsid w:val="00761A39"/>
    <w:rsid w:val="007632B0"/>
    <w:rsid w:val="00771863"/>
    <w:rsid w:val="00774C9B"/>
    <w:rsid w:val="00780A59"/>
    <w:rsid w:val="007A582D"/>
    <w:rsid w:val="007B57BF"/>
    <w:rsid w:val="00802618"/>
    <w:rsid w:val="008030A0"/>
    <w:rsid w:val="0080478B"/>
    <w:rsid w:val="00811B25"/>
    <w:rsid w:val="008146B0"/>
    <w:rsid w:val="008162EA"/>
    <w:rsid w:val="0082696C"/>
    <w:rsid w:val="00827D6C"/>
    <w:rsid w:val="0084067C"/>
    <w:rsid w:val="00851904"/>
    <w:rsid w:val="00852B4D"/>
    <w:rsid w:val="00880CD6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1B96"/>
    <w:rsid w:val="00934662"/>
    <w:rsid w:val="00937294"/>
    <w:rsid w:val="009432A3"/>
    <w:rsid w:val="00943C54"/>
    <w:rsid w:val="009650C3"/>
    <w:rsid w:val="00966749"/>
    <w:rsid w:val="00987759"/>
    <w:rsid w:val="009A557A"/>
    <w:rsid w:val="009B2201"/>
    <w:rsid w:val="009C2DB1"/>
    <w:rsid w:val="009F1B80"/>
    <w:rsid w:val="00A02DAA"/>
    <w:rsid w:val="00A06356"/>
    <w:rsid w:val="00A24699"/>
    <w:rsid w:val="00A44A00"/>
    <w:rsid w:val="00A55677"/>
    <w:rsid w:val="00A61EC5"/>
    <w:rsid w:val="00A66A54"/>
    <w:rsid w:val="00A755B9"/>
    <w:rsid w:val="00A76F68"/>
    <w:rsid w:val="00A81C73"/>
    <w:rsid w:val="00A8768D"/>
    <w:rsid w:val="00A87D2E"/>
    <w:rsid w:val="00AB2899"/>
    <w:rsid w:val="00AD2BB6"/>
    <w:rsid w:val="00AE1536"/>
    <w:rsid w:val="00AE31FD"/>
    <w:rsid w:val="00AE5AF4"/>
    <w:rsid w:val="00AE5C39"/>
    <w:rsid w:val="00AF3015"/>
    <w:rsid w:val="00B12155"/>
    <w:rsid w:val="00B1423C"/>
    <w:rsid w:val="00B150D6"/>
    <w:rsid w:val="00B30A19"/>
    <w:rsid w:val="00B418C9"/>
    <w:rsid w:val="00B43A89"/>
    <w:rsid w:val="00B71AC3"/>
    <w:rsid w:val="00B85CD9"/>
    <w:rsid w:val="00BA2AAC"/>
    <w:rsid w:val="00BA6D55"/>
    <w:rsid w:val="00BD05BB"/>
    <w:rsid w:val="00BD7E3A"/>
    <w:rsid w:val="00BF0978"/>
    <w:rsid w:val="00BF7225"/>
    <w:rsid w:val="00C10E1E"/>
    <w:rsid w:val="00C32C98"/>
    <w:rsid w:val="00C36BB0"/>
    <w:rsid w:val="00C37D13"/>
    <w:rsid w:val="00C51BB6"/>
    <w:rsid w:val="00C80624"/>
    <w:rsid w:val="00C833EB"/>
    <w:rsid w:val="00C90EF1"/>
    <w:rsid w:val="00C95ACC"/>
    <w:rsid w:val="00CA037A"/>
    <w:rsid w:val="00CA5137"/>
    <w:rsid w:val="00CD0815"/>
    <w:rsid w:val="00CD449F"/>
    <w:rsid w:val="00CE6372"/>
    <w:rsid w:val="00CF0544"/>
    <w:rsid w:val="00D059F4"/>
    <w:rsid w:val="00D10699"/>
    <w:rsid w:val="00D21262"/>
    <w:rsid w:val="00D24E2C"/>
    <w:rsid w:val="00D273B1"/>
    <w:rsid w:val="00D72B0D"/>
    <w:rsid w:val="00D732AC"/>
    <w:rsid w:val="00D75F8A"/>
    <w:rsid w:val="00D948D0"/>
    <w:rsid w:val="00DB454A"/>
    <w:rsid w:val="00DC6EE6"/>
    <w:rsid w:val="00DE3ECA"/>
    <w:rsid w:val="00DE431B"/>
    <w:rsid w:val="00E003B1"/>
    <w:rsid w:val="00E06948"/>
    <w:rsid w:val="00E10616"/>
    <w:rsid w:val="00E4098B"/>
    <w:rsid w:val="00E86C92"/>
    <w:rsid w:val="00E96A1A"/>
    <w:rsid w:val="00EA2D3E"/>
    <w:rsid w:val="00EB6DC7"/>
    <w:rsid w:val="00ED38C3"/>
    <w:rsid w:val="00EF1885"/>
    <w:rsid w:val="00F079FC"/>
    <w:rsid w:val="00F21820"/>
    <w:rsid w:val="00F21FEF"/>
    <w:rsid w:val="00F807A5"/>
    <w:rsid w:val="00F8675E"/>
    <w:rsid w:val="00F960DA"/>
    <w:rsid w:val="00FD2D82"/>
    <w:rsid w:val="00FE0EB7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3A85B1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BDB"/>
  </w:style>
  <w:style w:type="paragraph" w:styleId="Heading4">
    <w:name w:val="heading 4"/>
    <w:basedOn w:val="Normal"/>
    <w:link w:val="Heading4Char"/>
    <w:qFormat/>
    <w:rsid w:val="002A5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1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24E2C"/>
    <w:rPr>
      <w:color w:val="808080"/>
    </w:rPr>
  </w:style>
  <w:style w:type="table" w:styleId="TableGrid">
    <w:name w:val="Table Grid"/>
    <w:basedOn w:val="TableNormal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0C3"/>
  </w:style>
  <w:style w:type="paragraph" w:styleId="Footer">
    <w:name w:val="footer"/>
    <w:basedOn w:val="Normal"/>
    <w:link w:val="FooterChar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0C3"/>
  </w:style>
  <w:style w:type="paragraph" w:styleId="Title">
    <w:name w:val="Title"/>
    <w:basedOn w:val="Normal"/>
    <w:link w:val="TitleChar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TitleChar">
    <w:name w:val="Title Char"/>
    <w:basedOn w:val="DefaultParagraphFont"/>
    <w:link w:val="Title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Heading4Char">
    <w:name w:val="Heading 4 Char"/>
    <w:basedOn w:val="DefaultParagraphFont"/>
    <w:link w:val="Heading4"/>
    <w:rsid w:val="002A504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rsid w:val="003C1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3604</Words>
  <Characters>20546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Матвей Ходосевич Александрович</cp:lastModifiedBy>
  <cp:revision>4</cp:revision>
  <cp:lastPrinted>2021-04-29T19:58:00Z</cp:lastPrinted>
  <dcterms:created xsi:type="dcterms:W3CDTF">2023-03-13T08:43:00Z</dcterms:created>
  <dcterms:modified xsi:type="dcterms:W3CDTF">2023-04-12T16:10:00Z</dcterms:modified>
</cp:coreProperties>
</file>